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B26BF7">
      <w:pPr>
        <w:spacing w:line="240" w:lineRule="auto"/>
      </w:pPr>
    </w:p>
    <w:p w:rsidR="00015986" w:rsidRDefault="00015986">
      <w:pPr>
        <w:spacing w:after="0" w:line="240" w:lineRule="auto"/>
      </w:pPr>
      <w:r>
        <w:rPr>
          <w:rFonts w:ascii="Arial" w:eastAsia="Arial" w:hAnsi="Arial" w:cs="Arial"/>
          <w:sz w:val="18"/>
          <w:szCs w:val="18"/>
        </w:rPr>
        <w:t>907-746-5978  Evenings</w:t>
      </w:r>
    </w:p>
    <w:p w:rsidR="00015986" w:rsidRDefault="00015986">
      <w:pPr>
        <w:spacing w:after="0" w:line="240" w:lineRule="auto"/>
        <w:jc w:val="right"/>
      </w:pPr>
      <w:r>
        <w:rPr>
          <w:rFonts w:ascii="Arial" w:eastAsia="Arial" w:hAnsi="Arial" w:cs="Arial"/>
          <w:sz w:val="18"/>
          <w:szCs w:val="18"/>
        </w:rPr>
        <w:t>907-334-2639 Day</w:t>
      </w:r>
      <w:r>
        <w:rPr>
          <w:rFonts w:ascii="Arial" w:eastAsia="Arial" w:hAnsi="Arial" w:cs="Arial"/>
          <w:sz w:val="18"/>
          <w:szCs w:val="18"/>
        </w:rPr>
        <w:tab/>
        <w:t>sue@sue-a-darby.com</w:t>
      </w:r>
    </w:p>
    <w:p w:rsidR="00015986" w:rsidRDefault="00015986">
      <w:pPr>
        <w:tabs>
          <w:tab w:val="left" w:pos="5744"/>
        </w:tabs>
        <w:spacing w:after="0" w:line="240" w:lineRule="auto"/>
        <w:ind w:left="80"/>
        <w:rPr>
          <w:rFonts w:ascii="Arial" w:eastAsia="Arial" w:hAnsi="Arial" w:cs="Arial"/>
          <w:color w:val="1155CC"/>
          <w:sz w:val="18"/>
          <w:szCs w:val="18"/>
          <w:u w:val="single"/>
        </w:rPr>
      </w:pPr>
      <w:hyperlink r:id="rId7" w:history="1">
        <w:r>
          <w:rPr>
            <w:rFonts w:ascii="Arial" w:eastAsia="Arial" w:hAnsi="Arial" w:cs="Arial"/>
            <w:color w:val="1155CC"/>
            <w:sz w:val="18"/>
            <w:szCs w:val="18"/>
            <w:u w:val="single"/>
          </w:rPr>
          <w:t>www</w:t>
        </w:r>
      </w:hyperlink>
      <w:hyperlink r:id="rId8" w:history="1">
        <w:r>
          <w:rPr>
            <w:rFonts w:ascii="Arial" w:eastAsia="Arial" w:hAnsi="Arial" w:cs="Arial"/>
            <w:color w:val="1155CC"/>
            <w:sz w:val="18"/>
            <w:szCs w:val="18"/>
            <w:u w:val="single"/>
          </w:rPr>
          <w:t>.</w:t>
        </w:r>
      </w:hyperlink>
      <w:hyperlink r:id="rId9" w:history="1">
        <w:r>
          <w:rPr>
            <w:rFonts w:ascii="Arial" w:eastAsia="Arial" w:hAnsi="Arial" w:cs="Arial"/>
            <w:color w:val="1155CC"/>
            <w:sz w:val="18"/>
            <w:szCs w:val="18"/>
            <w:u w:val="single"/>
          </w:rPr>
          <w:t>sue</w:t>
        </w:r>
      </w:hyperlink>
      <w:hyperlink r:id="rId10" w:history="1">
        <w:r>
          <w:rPr>
            <w:rFonts w:ascii="Arial" w:eastAsia="Arial" w:hAnsi="Arial" w:cs="Arial"/>
            <w:color w:val="1155CC"/>
            <w:sz w:val="18"/>
            <w:szCs w:val="18"/>
            <w:u w:val="single"/>
          </w:rPr>
          <w:t>-</w:t>
        </w:r>
      </w:hyperlink>
      <w:hyperlink r:id="rId11" w:history="1">
        <w:r>
          <w:rPr>
            <w:rFonts w:ascii="Arial" w:eastAsia="Arial" w:hAnsi="Arial" w:cs="Arial"/>
            <w:color w:val="1155CC"/>
            <w:sz w:val="18"/>
            <w:szCs w:val="18"/>
            <w:u w:val="single"/>
          </w:rPr>
          <w:t>a</w:t>
        </w:r>
      </w:hyperlink>
      <w:hyperlink r:id="rId12" w:history="1">
        <w:r>
          <w:rPr>
            <w:rFonts w:ascii="Arial" w:eastAsia="Arial" w:hAnsi="Arial" w:cs="Arial"/>
            <w:color w:val="1155CC"/>
            <w:sz w:val="18"/>
            <w:szCs w:val="18"/>
            <w:u w:val="single"/>
          </w:rPr>
          <w:t>-</w:t>
        </w:r>
      </w:hyperlink>
      <w:hyperlink r:id="rId13" w:history="1">
        <w:r>
          <w:rPr>
            <w:rFonts w:ascii="Arial" w:eastAsia="Arial" w:hAnsi="Arial" w:cs="Arial"/>
            <w:color w:val="1155CC"/>
            <w:sz w:val="18"/>
            <w:szCs w:val="18"/>
            <w:u w:val="single"/>
          </w:rPr>
          <w:t>darby</w:t>
        </w:r>
      </w:hyperlink>
      <w:hyperlink r:id="rId14" w:history="1">
        <w:r>
          <w:rPr>
            <w:rFonts w:ascii="Arial" w:eastAsia="Arial" w:hAnsi="Arial" w:cs="Arial"/>
            <w:color w:val="1155CC"/>
            <w:sz w:val="18"/>
            <w:szCs w:val="18"/>
            <w:u w:val="single"/>
          </w:rPr>
          <w:t>.</w:t>
        </w:r>
      </w:hyperlink>
      <w:hyperlink r:id="rId15" w:history="1">
        <w:r>
          <w:rPr>
            <w:rFonts w:ascii="Arial" w:eastAsia="Arial" w:hAnsi="Arial" w:cs="Arial"/>
            <w:color w:val="1155CC"/>
            <w:sz w:val="18"/>
            <w:szCs w:val="18"/>
            <w:u w:val="single"/>
          </w:rPr>
          <w:t>com</w:t>
        </w:r>
      </w:hyperlink>
    </w:p>
    <w:p w:rsidR="00A77B3E" w:rsidRDefault="00B26BF7">
      <w:pPr>
        <w:spacing w:after="0" w:line="240" w:lineRule="auto"/>
      </w:pPr>
      <w:r>
        <w:rPr>
          <w:rFonts w:ascii="Times New Roman" w:eastAsia="Times New Roman" w:hAnsi="Times New Roman" w:cs="Times New Roman"/>
          <w:sz w:val="24"/>
          <w:szCs w:val="24"/>
        </w:rPr>
        <w:t xml:space="preserve"> </w:t>
      </w:r>
    </w:p>
    <w:p w:rsidR="00A77B3E" w:rsidRDefault="00B26BF7" w:rsidP="002E47AC">
      <w:pPr>
        <w:spacing w:after="0" w:line="240" w:lineRule="auto"/>
        <w:jc w:val="center"/>
        <w:outlineLvl w:val="0"/>
        <w:rPr>
          <w:rFonts w:ascii="Arial" w:eastAsia="Arial" w:hAnsi="Arial" w:cs="Arial"/>
          <w:b/>
          <w:bCs/>
          <w:i/>
          <w:iCs/>
          <w:color w:val="45428A"/>
          <w:sz w:val="44"/>
          <w:szCs w:val="44"/>
        </w:rPr>
      </w:pPr>
      <w:r>
        <w:rPr>
          <w:rFonts w:ascii="Arial" w:eastAsia="Arial" w:hAnsi="Arial" w:cs="Arial"/>
          <w:b/>
          <w:bCs/>
          <w:i/>
          <w:iCs/>
          <w:color w:val="45428A"/>
          <w:sz w:val="44"/>
          <w:szCs w:val="44"/>
        </w:rPr>
        <w:t>Sue Darby</w:t>
      </w:r>
    </w:p>
    <w:p w:rsidR="00A77B3E" w:rsidRDefault="00B26BF7">
      <w:pPr>
        <w:spacing w:after="0" w:line="240" w:lineRule="auto"/>
        <w:jc w:val="center"/>
        <w:rPr>
          <w:rFonts w:ascii="Arial" w:eastAsia="Arial" w:hAnsi="Arial" w:cs="Arial"/>
          <w:b/>
          <w:bCs/>
        </w:rPr>
      </w:pPr>
      <w:r>
        <w:rPr>
          <w:rFonts w:ascii="Arial" w:eastAsia="Arial" w:hAnsi="Arial" w:cs="Arial"/>
          <w:b/>
          <w:bCs/>
        </w:rPr>
        <w:t>Employment History</w:t>
      </w:r>
    </w:p>
    <w:p w:rsidR="00A77B3E" w:rsidRDefault="00B26BF7" w:rsidP="002E47AC">
      <w:pPr>
        <w:spacing w:after="0" w:line="240" w:lineRule="auto"/>
        <w:outlineLvl w:val="0"/>
        <w:rPr>
          <w:rFonts w:ascii="Arial" w:eastAsia="Arial" w:hAnsi="Arial" w:cs="Arial"/>
          <w:b/>
          <w:bCs/>
        </w:rPr>
      </w:pPr>
      <w:r>
        <w:rPr>
          <w:rFonts w:ascii="Arial" w:eastAsia="Arial" w:hAnsi="Arial" w:cs="Arial"/>
          <w:b/>
          <w:bCs/>
        </w:rPr>
        <w:t xml:space="preserve"> May 2008 to Present</w:t>
      </w:r>
    </w:p>
    <w:p w:rsidR="00A77B3E" w:rsidRDefault="00B26BF7" w:rsidP="002E47AC">
      <w:pPr>
        <w:spacing w:line="240" w:lineRule="auto"/>
        <w:outlineLvl w:val="0"/>
        <w:rPr>
          <w:rFonts w:ascii="Arial" w:eastAsia="Arial" w:hAnsi="Arial" w:cs="Arial"/>
          <w:b/>
          <w:bCs/>
          <w:i/>
          <w:iCs/>
        </w:rPr>
      </w:pPr>
      <w:r>
        <w:rPr>
          <w:rFonts w:ascii="Arial" w:eastAsia="Arial" w:hAnsi="Arial" w:cs="Arial"/>
          <w:b/>
          <w:bCs/>
          <w:i/>
          <w:iCs/>
        </w:rPr>
        <w:t>Office Assistant II</w:t>
      </w:r>
    </w:p>
    <w:p w:rsidR="00A77B3E" w:rsidRDefault="00B26BF7" w:rsidP="002E47AC">
      <w:pPr>
        <w:spacing w:line="240" w:lineRule="auto"/>
        <w:outlineLvl w:val="0"/>
        <w:rPr>
          <w:rFonts w:ascii="Arial" w:eastAsia="Arial" w:hAnsi="Arial" w:cs="Arial"/>
        </w:rPr>
      </w:pPr>
      <w:r>
        <w:rPr>
          <w:rFonts w:ascii="Arial" w:eastAsia="Arial" w:hAnsi="Arial" w:cs="Arial"/>
        </w:rPr>
        <w:t>State of Alaska, Division of Senior &amp; Disabilities, Quality Assurance</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Team Lead of  MASST &amp; DVR Volunteers</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Support staff for Quality Assurance Unit Provider Certification</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Analyze systems to make work flow more productive</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Organizing trai</w:t>
      </w:r>
      <w:r>
        <w:rPr>
          <w:rFonts w:ascii="Arial" w:eastAsia="Arial" w:hAnsi="Arial" w:cs="Arial"/>
        </w:rPr>
        <w:t>ning sessions which include; materials gathering, staff/location coordination, equipment setup</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Screen Certification Packets, checking for completeness and updating databases as required</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Software &amp; hardware user support; troubleshooting Office 2007, periphe</w:t>
      </w:r>
      <w:r>
        <w:rPr>
          <w:rFonts w:ascii="Arial" w:eastAsia="Arial" w:hAnsi="Arial" w:cs="Arial"/>
        </w:rPr>
        <w:t>rals</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Mail merge Excel lists to letters and labels creating both forms and spreadsheets as needed</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Develop training materials for various processes, present to co-workers and management</w:t>
      </w:r>
    </w:p>
    <w:p w:rsidR="00A77B3E" w:rsidRDefault="00B26BF7">
      <w:pPr>
        <w:numPr>
          <w:ilvl w:val="0"/>
          <w:numId w:val="1"/>
        </w:numPr>
        <w:tabs>
          <w:tab w:val="num" w:pos="720"/>
        </w:tabs>
        <w:spacing w:after="0" w:line="240" w:lineRule="auto"/>
        <w:jc w:val="both"/>
        <w:rPr>
          <w:rFonts w:ascii="Arial" w:eastAsia="Arial" w:hAnsi="Arial" w:cs="Arial"/>
        </w:rPr>
      </w:pPr>
      <w:r>
        <w:rPr>
          <w:rFonts w:ascii="Arial" w:eastAsia="Arial" w:hAnsi="Arial" w:cs="Arial"/>
        </w:rPr>
        <w:t>Design charts and graphs for Department, State and Federal reports</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As th</w:t>
      </w:r>
      <w:r>
        <w:rPr>
          <w:rFonts w:ascii="Arial" w:eastAsia="Arial" w:hAnsi="Arial" w:cs="Arial"/>
          <w:shd w:val="solid" w:color="FFFF00" w:fill="FFFF00"/>
        </w:rPr>
        <w:t>e Office Assistant II for Quality Assurance, I am responsible for the CPR (cardiopulmonary resuscitation) &amp; First Aid training waivers and monitor that the providers receive their paperwork in a timely fashion.</w:t>
      </w:r>
    </w:p>
    <w:p w:rsidR="00A77B3E" w:rsidRDefault="00B26BF7">
      <w:pPr>
        <w:numPr>
          <w:ilvl w:val="0"/>
          <w:numId w:val="1"/>
        </w:numPr>
        <w:tabs>
          <w:tab w:val="num" w:pos="720"/>
        </w:tabs>
        <w:spacing w:after="0"/>
        <w:jc w:val="both"/>
        <w:rPr>
          <w:rFonts w:ascii="Arial" w:eastAsia="Arial" w:hAnsi="Arial" w:cs="Arial"/>
          <w:shd w:val="solid" w:color="FFFF00" w:fill="FFFF00"/>
        </w:rPr>
      </w:pPr>
      <w:r>
        <w:rPr>
          <w:rFonts w:ascii="Arial" w:eastAsia="Arial" w:hAnsi="Arial" w:cs="Arial"/>
          <w:shd w:val="solid" w:color="FFFF00" w:fill="FFFF00"/>
        </w:rPr>
        <w:t>I was part of the team that monitored complia</w:t>
      </w:r>
      <w:r>
        <w:rPr>
          <w:rFonts w:ascii="Arial" w:eastAsia="Arial" w:hAnsi="Arial" w:cs="Arial"/>
          <w:shd w:val="solid" w:color="FFFF00" w:fill="FFFF00"/>
        </w:rPr>
        <w:t xml:space="preserve">nce with the new requirements for all providers to attend CIR Training.  </w:t>
      </w:r>
    </w:p>
    <w:p w:rsidR="00A77B3E" w:rsidRDefault="00B26BF7">
      <w:pPr>
        <w:numPr>
          <w:ilvl w:val="0"/>
          <w:numId w:val="1"/>
        </w:numPr>
        <w:tabs>
          <w:tab w:val="num" w:pos="720"/>
        </w:tabs>
        <w:spacing w:after="0"/>
        <w:jc w:val="both"/>
        <w:rPr>
          <w:rFonts w:ascii="Arial" w:eastAsia="Arial" w:hAnsi="Arial" w:cs="Arial"/>
          <w:shd w:val="solid" w:color="FFFF00" w:fill="FFFF00"/>
        </w:rPr>
      </w:pPr>
      <w:r>
        <w:rPr>
          <w:rFonts w:ascii="Arial" w:eastAsia="Arial" w:hAnsi="Arial" w:cs="Arial"/>
          <w:shd w:val="solid" w:color="FFFF00" w:fill="FFFF00"/>
        </w:rPr>
        <w:t>I was also responsible for CIRs and the associated data entry and tracking not just for one but for all providers to report an incident if I observed that the client had more than on</w:t>
      </w:r>
      <w:r>
        <w:rPr>
          <w:rFonts w:ascii="Arial" w:eastAsia="Arial" w:hAnsi="Arial" w:cs="Arial"/>
          <w:shd w:val="solid" w:color="FFFF00" w:fill="FFFF00"/>
        </w:rPr>
        <w:t xml:space="preserve">e provider. </w:t>
      </w:r>
    </w:p>
    <w:p w:rsidR="00A77B3E" w:rsidRDefault="00B26BF7">
      <w:pPr>
        <w:numPr>
          <w:ilvl w:val="0"/>
          <w:numId w:val="1"/>
        </w:numPr>
        <w:tabs>
          <w:tab w:val="num" w:pos="720"/>
        </w:tabs>
        <w:spacing w:after="0"/>
        <w:jc w:val="both"/>
        <w:rPr>
          <w:rFonts w:ascii="Arial" w:eastAsia="Arial" w:hAnsi="Arial" w:cs="Arial"/>
          <w:shd w:val="solid" w:color="FFFF00" w:fill="FFFF00"/>
        </w:rPr>
      </w:pPr>
      <w:r>
        <w:rPr>
          <w:rFonts w:ascii="Arial" w:eastAsia="Arial" w:hAnsi="Arial" w:cs="Arial"/>
          <w:shd w:val="solid" w:color="FFFF00" w:fill="FFFF00"/>
        </w:rPr>
        <w:t>The initial spreadsheet used for tracking started small and eventually evolved to track many data points that were used for early reports to the Commissioner and CMS (Center for Medicaid &amp; Medicare Services)</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Additionally I am well versed in th</w:t>
      </w:r>
      <w:r>
        <w:rPr>
          <w:rFonts w:ascii="Arial" w:eastAsia="Arial" w:hAnsi="Arial" w:cs="Arial"/>
          <w:shd w:val="solid" w:color="FFFF00" w:fill="FFFF00"/>
        </w:rPr>
        <w:t>e use of DS3, the internal main database, various SharePoint systems including the CIR (Critical Incident Report) Database, the Archives Database, and an intermediate user of MMIS (Medicaid Management Information Systems) Database among many other useful d</w:t>
      </w:r>
      <w:r>
        <w:rPr>
          <w:rFonts w:ascii="Arial" w:eastAsia="Arial" w:hAnsi="Arial" w:cs="Arial"/>
          <w:shd w:val="solid" w:color="FFFF00" w:fill="FFFF00"/>
        </w:rPr>
        <w:t xml:space="preserve">atabase systems.  </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Given the results of a STARS reports I can manipulate the information into useful data for management’s use in reporting of fraud or other issues.</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Some of the standardized letters include Invitations to Re-certification, mandatory CIR Tr</w:t>
      </w:r>
      <w:r>
        <w:rPr>
          <w:rFonts w:ascii="Arial" w:eastAsia="Arial" w:hAnsi="Arial" w:cs="Arial"/>
          <w:shd w:val="solid" w:color="FFFF00" w:fill="FFFF00"/>
        </w:rPr>
        <w:t>aining, returned or denied applications for new providers and standardized e-mails for missing materials for initial and re-certifications along with decisions made on CPR (cardiopulmonary resuscitation)  &amp; First Aid Training Waivers</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Part of my duties incl</w:t>
      </w:r>
      <w:r>
        <w:rPr>
          <w:rFonts w:ascii="Arial" w:eastAsia="Arial" w:hAnsi="Arial" w:cs="Arial"/>
          <w:shd w:val="solid" w:color="FFFF00" w:fill="FFFF00"/>
        </w:rPr>
        <w:t xml:space="preserve">udes backup for the reception desk for 3+ years on a regular schedule, I deal with callers who are upset or need to complain about the services or treatment they are receiving.  </w:t>
      </w:r>
    </w:p>
    <w:p w:rsidR="00A77B3E" w:rsidRDefault="00B26BF7">
      <w:pPr>
        <w:numPr>
          <w:ilvl w:val="0"/>
          <w:numId w:val="1"/>
        </w:numPr>
        <w:tabs>
          <w:tab w:val="num" w:pos="720"/>
        </w:tabs>
        <w:spacing w:after="0" w:line="240" w:lineRule="auto"/>
        <w:jc w:val="both"/>
        <w:rPr>
          <w:rFonts w:ascii="Arial" w:eastAsia="Arial" w:hAnsi="Arial" w:cs="Arial"/>
          <w:shd w:val="solid" w:color="FFFF00" w:fill="FFFF00"/>
        </w:rPr>
      </w:pPr>
      <w:r>
        <w:rPr>
          <w:rFonts w:ascii="Arial" w:eastAsia="Arial" w:hAnsi="Arial" w:cs="Arial"/>
          <w:shd w:val="solid" w:color="FFFF00" w:fill="FFFF00"/>
        </w:rPr>
        <w:t xml:space="preserve">After listening carefully, I determine where their issue is best directed to </w:t>
      </w:r>
      <w:r>
        <w:rPr>
          <w:rFonts w:ascii="Arial" w:eastAsia="Arial" w:hAnsi="Arial" w:cs="Arial"/>
          <w:shd w:val="solid" w:color="FFFF00" w:fill="FFFF00"/>
        </w:rPr>
        <w:t>get them the best results.  Occasionally someone walks in with a complaint and again I listen and determine who will best solve his or her issue.</w:t>
      </w:r>
    </w:p>
    <w:p w:rsidR="00A77B3E" w:rsidRDefault="00B26BF7" w:rsidP="002E47AC">
      <w:pPr>
        <w:spacing w:before="240" w:after="0" w:line="240" w:lineRule="auto"/>
        <w:outlineLvl w:val="0"/>
        <w:rPr>
          <w:rFonts w:ascii="Arial" w:eastAsia="Arial" w:hAnsi="Arial" w:cs="Arial"/>
          <w:b/>
          <w:bCs/>
        </w:rPr>
      </w:pPr>
      <w:r>
        <w:rPr>
          <w:rFonts w:ascii="Arial" w:eastAsia="Arial" w:hAnsi="Arial" w:cs="Arial"/>
          <w:b/>
          <w:bCs/>
        </w:rPr>
        <w:t>April 2006 to April 2008</w:t>
      </w:r>
    </w:p>
    <w:p w:rsidR="00A77B3E" w:rsidRDefault="00B26BF7" w:rsidP="002E47AC">
      <w:pPr>
        <w:spacing w:line="240" w:lineRule="auto"/>
        <w:outlineLvl w:val="0"/>
        <w:rPr>
          <w:rFonts w:ascii="Arial" w:eastAsia="Arial" w:hAnsi="Arial" w:cs="Arial"/>
          <w:b/>
          <w:bCs/>
          <w:i/>
          <w:iCs/>
        </w:rPr>
      </w:pPr>
      <w:r>
        <w:rPr>
          <w:rFonts w:ascii="Arial" w:eastAsia="Arial" w:hAnsi="Arial" w:cs="Arial"/>
          <w:b/>
          <w:bCs/>
          <w:i/>
          <w:iCs/>
        </w:rPr>
        <w:t>Career Development Center Mentor/ Computer Instructor – AmeriCorps Member</w:t>
      </w:r>
    </w:p>
    <w:p w:rsidR="00A77B3E" w:rsidRDefault="00B26BF7" w:rsidP="002E47AC">
      <w:pPr>
        <w:spacing w:line="240" w:lineRule="auto"/>
        <w:outlineLvl w:val="0"/>
        <w:rPr>
          <w:rFonts w:ascii="Arial" w:eastAsia="Arial" w:hAnsi="Arial" w:cs="Arial"/>
        </w:rPr>
      </w:pPr>
      <w:r>
        <w:rPr>
          <w:rFonts w:ascii="Arial" w:eastAsia="Arial" w:hAnsi="Arial" w:cs="Arial"/>
        </w:rPr>
        <w:t>Nine Star E</w:t>
      </w:r>
      <w:r>
        <w:rPr>
          <w:rFonts w:ascii="Arial" w:eastAsia="Arial" w:hAnsi="Arial" w:cs="Arial"/>
        </w:rPr>
        <w:t>ducation &amp; Employment Anchorage, Alaska</w:t>
      </w:r>
    </w:p>
    <w:p w:rsidR="00A77B3E" w:rsidRDefault="00B26BF7" w:rsidP="002E47AC">
      <w:pPr>
        <w:spacing w:before="240" w:line="240" w:lineRule="auto"/>
        <w:outlineLvl w:val="0"/>
        <w:rPr>
          <w:rFonts w:ascii="Arial" w:eastAsia="Arial" w:hAnsi="Arial" w:cs="Arial"/>
          <w:b/>
          <w:bCs/>
        </w:rPr>
      </w:pPr>
      <w:r>
        <w:rPr>
          <w:rFonts w:ascii="Arial" w:eastAsia="Arial" w:hAnsi="Arial" w:cs="Arial"/>
          <w:b/>
          <w:bCs/>
        </w:rPr>
        <w:t>Career Development Mentor</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lastRenderedPageBreak/>
        <w:t>Teach  goal setting workshops</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t>Confer with clients to determine what program will be most helpful</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t>Assess clients for barriers and brainstorm ways to overcome them</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t>Draft and edit resumes, cove</w:t>
      </w:r>
      <w:r>
        <w:rPr>
          <w:rFonts w:ascii="Arial" w:eastAsia="Arial" w:hAnsi="Arial" w:cs="Arial"/>
        </w:rPr>
        <w:t>r letters and other business correspondence</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t>Conduct job-matching to find good fit between clients and hiring companies</w:t>
      </w:r>
    </w:p>
    <w:p w:rsidR="00A77B3E" w:rsidRDefault="00B26BF7">
      <w:pPr>
        <w:numPr>
          <w:ilvl w:val="0"/>
          <w:numId w:val="2"/>
        </w:numPr>
        <w:tabs>
          <w:tab w:val="num" w:pos="720"/>
        </w:tabs>
        <w:spacing w:after="0" w:line="240" w:lineRule="auto"/>
        <w:jc w:val="both"/>
        <w:rPr>
          <w:rFonts w:ascii="Arial" w:eastAsia="Arial" w:hAnsi="Arial" w:cs="Arial"/>
        </w:rPr>
      </w:pPr>
      <w:r>
        <w:rPr>
          <w:rFonts w:ascii="Arial" w:eastAsia="Arial" w:hAnsi="Arial" w:cs="Arial"/>
        </w:rPr>
        <w:t>Direct clients to appropriate resources and assists clients in their use of outside assistance</w:t>
      </w:r>
    </w:p>
    <w:p w:rsidR="00A77B3E" w:rsidRDefault="00B26BF7" w:rsidP="002E47AC">
      <w:pPr>
        <w:spacing w:line="240" w:lineRule="auto"/>
        <w:outlineLvl w:val="0"/>
        <w:rPr>
          <w:rFonts w:ascii="Arial" w:eastAsia="Arial" w:hAnsi="Arial" w:cs="Arial"/>
          <w:b/>
          <w:bCs/>
        </w:rPr>
      </w:pPr>
      <w:r>
        <w:rPr>
          <w:rFonts w:ascii="Arial" w:eastAsia="Arial" w:hAnsi="Arial" w:cs="Arial"/>
          <w:b/>
          <w:bCs/>
        </w:rPr>
        <w:t>Administrative</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 xml:space="preserve">Cut Management Information </w:t>
      </w:r>
      <w:r>
        <w:rPr>
          <w:rFonts w:ascii="Arial" w:eastAsia="Arial" w:hAnsi="Arial" w:cs="Arial"/>
        </w:rPr>
        <w:t>Systems input time by 50%</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Brainstorm ways to streamline the administrative processes</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Create templates used for generating reports</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Input client data and statistics into database</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Develop Statistics report for use in grants</w:t>
      </w:r>
    </w:p>
    <w:p w:rsidR="00A77B3E" w:rsidRDefault="00B26BF7">
      <w:pPr>
        <w:numPr>
          <w:ilvl w:val="0"/>
          <w:numId w:val="3"/>
        </w:numPr>
        <w:tabs>
          <w:tab w:val="num" w:pos="720"/>
        </w:tabs>
        <w:spacing w:after="0" w:line="240" w:lineRule="auto"/>
        <w:rPr>
          <w:rFonts w:ascii="Arial" w:eastAsia="Arial" w:hAnsi="Arial" w:cs="Arial"/>
        </w:rPr>
      </w:pPr>
      <w:r>
        <w:rPr>
          <w:rFonts w:ascii="Arial" w:eastAsia="Arial" w:hAnsi="Arial" w:cs="Arial"/>
        </w:rPr>
        <w:t xml:space="preserve">Answer phones &amp; questions from the </w:t>
      </w:r>
      <w:r>
        <w:rPr>
          <w:rFonts w:ascii="Arial" w:eastAsia="Arial" w:hAnsi="Arial" w:cs="Arial"/>
        </w:rPr>
        <w:t>public</w:t>
      </w:r>
    </w:p>
    <w:p w:rsidR="00A77B3E" w:rsidRDefault="00B26BF7" w:rsidP="002E47AC">
      <w:pPr>
        <w:spacing w:after="0" w:line="240" w:lineRule="auto"/>
        <w:outlineLvl w:val="0"/>
        <w:rPr>
          <w:rFonts w:ascii="Arial" w:eastAsia="Arial" w:hAnsi="Arial" w:cs="Arial"/>
          <w:b/>
          <w:bCs/>
        </w:rPr>
      </w:pPr>
      <w:r>
        <w:rPr>
          <w:rFonts w:ascii="Arial" w:eastAsia="Arial" w:hAnsi="Arial" w:cs="Arial"/>
          <w:b/>
          <w:bCs/>
        </w:rPr>
        <w:t>Computer Instruction</w:t>
      </w:r>
    </w:p>
    <w:p w:rsidR="00A77B3E" w:rsidRDefault="00B26BF7">
      <w:pPr>
        <w:numPr>
          <w:ilvl w:val="0"/>
          <w:numId w:val="4"/>
        </w:numPr>
        <w:tabs>
          <w:tab w:val="num" w:pos="720"/>
        </w:tabs>
        <w:spacing w:after="0" w:line="240" w:lineRule="auto"/>
        <w:rPr>
          <w:rFonts w:ascii="Arial" w:eastAsia="Arial" w:hAnsi="Arial" w:cs="Arial"/>
        </w:rPr>
      </w:pPr>
      <w:r>
        <w:rPr>
          <w:rFonts w:ascii="Arial" w:eastAsia="Arial" w:hAnsi="Arial" w:cs="Arial"/>
        </w:rPr>
        <w:t>Develop class curriculum</w:t>
      </w:r>
    </w:p>
    <w:p w:rsidR="00A77B3E" w:rsidRDefault="00B26BF7">
      <w:pPr>
        <w:numPr>
          <w:ilvl w:val="0"/>
          <w:numId w:val="4"/>
        </w:numPr>
        <w:tabs>
          <w:tab w:val="num" w:pos="720"/>
        </w:tabs>
        <w:spacing w:after="0" w:line="240" w:lineRule="auto"/>
        <w:rPr>
          <w:rFonts w:ascii="Arial" w:eastAsia="Arial" w:hAnsi="Arial" w:cs="Arial"/>
        </w:rPr>
      </w:pPr>
      <w:r>
        <w:rPr>
          <w:rFonts w:ascii="Arial" w:eastAsia="Arial" w:hAnsi="Arial" w:cs="Arial"/>
        </w:rPr>
        <w:t>Teach computer classes</w:t>
      </w:r>
    </w:p>
    <w:p w:rsidR="00A77B3E" w:rsidRDefault="00B26BF7">
      <w:pPr>
        <w:numPr>
          <w:ilvl w:val="0"/>
          <w:numId w:val="4"/>
        </w:numPr>
        <w:tabs>
          <w:tab w:val="num" w:pos="720"/>
        </w:tabs>
        <w:spacing w:after="0" w:line="240" w:lineRule="auto"/>
        <w:rPr>
          <w:rFonts w:ascii="Arial" w:eastAsia="Arial" w:hAnsi="Arial" w:cs="Arial"/>
        </w:rPr>
      </w:pPr>
      <w:r>
        <w:rPr>
          <w:rFonts w:ascii="Arial" w:eastAsia="Arial" w:hAnsi="Arial" w:cs="Arial"/>
        </w:rPr>
        <w:t>Answer student questions about various software</w:t>
      </w:r>
    </w:p>
    <w:p w:rsidR="00A77B3E" w:rsidRDefault="00B26BF7">
      <w:pPr>
        <w:numPr>
          <w:ilvl w:val="0"/>
          <w:numId w:val="4"/>
        </w:numPr>
        <w:tabs>
          <w:tab w:val="num" w:pos="720"/>
        </w:tabs>
        <w:spacing w:after="0" w:line="240" w:lineRule="auto"/>
        <w:rPr>
          <w:rFonts w:ascii="Arial" w:eastAsia="Arial" w:hAnsi="Arial" w:cs="Arial"/>
        </w:rPr>
      </w:pPr>
      <w:r>
        <w:rPr>
          <w:rFonts w:ascii="Arial" w:eastAsia="Arial" w:hAnsi="Arial" w:cs="Arial"/>
        </w:rPr>
        <w:t>Aid students in preparation for the Microsoft Office Specialist exams</w:t>
      </w:r>
    </w:p>
    <w:p w:rsidR="00A77B3E" w:rsidRDefault="00B26BF7">
      <w:pPr>
        <w:spacing w:before="240" w:after="0" w:line="240" w:lineRule="auto"/>
        <w:rPr>
          <w:rFonts w:ascii="Arial" w:eastAsia="Arial" w:hAnsi="Arial" w:cs="Arial"/>
          <w:b/>
          <w:bCs/>
        </w:rPr>
      </w:pPr>
      <w:r>
        <w:rPr>
          <w:rFonts w:ascii="Arial" w:eastAsia="Arial" w:hAnsi="Arial" w:cs="Arial"/>
          <w:b/>
          <w:bCs/>
        </w:rPr>
        <w:t>1996 to Present</w:t>
      </w:r>
    </w:p>
    <w:p w:rsidR="00A77B3E" w:rsidRDefault="00B26BF7" w:rsidP="002E47AC">
      <w:pPr>
        <w:spacing w:line="240" w:lineRule="auto"/>
        <w:outlineLvl w:val="0"/>
        <w:rPr>
          <w:rFonts w:ascii="Arial" w:eastAsia="Arial" w:hAnsi="Arial" w:cs="Arial"/>
          <w:b/>
          <w:bCs/>
          <w:i/>
          <w:iCs/>
        </w:rPr>
      </w:pPr>
      <w:r>
        <w:rPr>
          <w:rFonts w:ascii="Arial" w:eastAsia="Arial" w:hAnsi="Arial" w:cs="Arial"/>
          <w:b/>
          <w:bCs/>
          <w:i/>
          <w:iCs/>
        </w:rPr>
        <w:t>Owner of Sue’s Tiny Costumes</w:t>
      </w:r>
    </w:p>
    <w:p w:rsidR="00A77B3E" w:rsidRDefault="00B26BF7" w:rsidP="002E47AC">
      <w:pPr>
        <w:spacing w:line="240" w:lineRule="auto"/>
        <w:outlineLvl w:val="0"/>
        <w:rPr>
          <w:rFonts w:ascii="Arial" w:eastAsia="Arial" w:hAnsi="Arial" w:cs="Arial"/>
          <w:b/>
          <w:bCs/>
        </w:rPr>
      </w:pPr>
      <w:r>
        <w:rPr>
          <w:rFonts w:ascii="Arial" w:eastAsia="Arial" w:hAnsi="Arial" w:cs="Arial"/>
          <w:b/>
          <w:bCs/>
        </w:rPr>
        <w:t>Business Owner</w:t>
      </w:r>
    </w:p>
    <w:p w:rsidR="00A77B3E" w:rsidRDefault="00B26BF7">
      <w:pPr>
        <w:numPr>
          <w:ilvl w:val="0"/>
          <w:numId w:val="5"/>
        </w:numPr>
        <w:tabs>
          <w:tab w:val="num" w:pos="720"/>
        </w:tabs>
        <w:spacing w:after="0" w:line="240" w:lineRule="auto"/>
        <w:jc w:val="both"/>
        <w:rPr>
          <w:rFonts w:ascii="Arial" w:eastAsia="Arial" w:hAnsi="Arial" w:cs="Arial"/>
        </w:rPr>
      </w:pPr>
      <w:r>
        <w:rPr>
          <w:rFonts w:ascii="Arial" w:eastAsia="Arial" w:hAnsi="Arial" w:cs="Arial"/>
        </w:rPr>
        <w:t>Au</w:t>
      </w:r>
      <w:r>
        <w:rPr>
          <w:rFonts w:ascii="Arial" w:eastAsia="Arial" w:hAnsi="Arial" w:cs="Arial"/>
        </w:rPr>
        <w:t>thor of 2 published books, Pattern Drafting for Miniatures and Pattern Making for Dolls</w:t>
      </w:r>
    </w:p>
    <w:p w:rsidR="00A77B3E" w:rsidRDefault="00B26BF7">
      <w:pPr>
        <w:numPr>
          <w:ilvl w:val="0"/>
          <w:numId w:val="5"/>
        </w:numPr>
        <w:tabs>
          <w:tab w:val="num" w:pos="720"/>
        </w:tabs>
        <w:spacing w:after="0" w:line="240" w:lineRule="auto"/>
        <w:jc w:val="both"/>
        <w:rPr>
          <w:rFonts w:ascii="Arial" w:eastAsia="Arial" w:hAnsi="Arial" w:cs="Arial"/>
        </w:rPr>
      </w:pPr>
      <w:r>
        <w:rPr>
          <w:rFonts w:ascii="Arial" w:eastAsia="Arial" w:hAnsi="Arial" w:cs="Arial"/>
        </w:rPr>
        <w:t>Articles published in International Doll Magazine, Doll Castle News and Dolls In Miniature</w:t>
      </w:r>
    </w:p>
    <w:p w:rsidR="00A77B3E" w:rsidRDefault="00B26BF7">
      <w:pPr>
        <w:numPr>
          <w:ilvl w:val="0"/>
          <w:numId w:val="5"/>
        </w:numPr>
        <w:tabs>
          <w:tab w:val="num" w:pos="720"/>
        </w:tabs>
        <w:spacing w:after="0" w:line="240" w:lineRule="auto"/>
        <w:jc w:val="both"/>
        <w:rPr>
          <w:rFonts w:ascii="Arial" w:eastAsia="Arial" w:hAnsi="Arial" w:cs="Arial"/>
        </w:rPr>
      </w:pPr>
      <w:r>
        <w:rPr>
          <w:rFonts w:ascii="Arial" w:eastAsia="Arial" w:hAnsi="Arial" w:cs="Arial"/>
        </w:rPr>
        <w:t>Develop of over 100 miniature and small doll patterns</w:t>
      </w:r>
    </w:p>
    <w:p w:rsidR="00A77B3E" w:rsidRDefault="00B26BF7">
      <w:pPr>
        <w:numPr>
          <w:ilvl w:val="0"/>
          <w:numId w:val="5"/>
        </w:numPr>
        <w:tabs>
          <w:tab w:val="num" w:pos="720"/>
        </w:tabs>
        <w:spacing w:after="0" w:line="240" w:lineRule="auto"/>
        <w:jc w:val="both"/>
        <w:rPr>
          <w:rFonts w:ascii="Arial" w:eastAsia="Arial" w:hAnsi="Arial" w:cs="Arial"/>
        </w:rPr>
      </w:pPr>
      <w:r>
        <w:rPr>
          <w:rFonts w:ascii="Arial" w:eastAsia="Arial" w:hAnsi="Arial" w:cs="Arial"/>
        </w:rPr>
        <w:t>Distance Education Teac</w:t>
      </w:r>
      <w:r>
        <w:rPr>
          <w:rFonts w:ascii="Arial" w:eastAsia="Arial" w:hAnsi="Arial" w:cs="Arial"/>
        </w:rPr>
        <w:t>her for  pattern drafting classes</w:t>
      </w:r>
    </w:p>
    <w:p w:rsidR="00A77B3E" w:rsidRDefault="00B26BF7">
      <w:pPr>
        <w:numPr>
          <w:ilvl w:val="0"/>
          <w:numId w:val="5"/>
        </w:numPr>
        <w:tabs>
          <w:tab w:val="num" w:pos="720"/>
        </w:tabs>
        <w:spacing w:after="0" w:line="240" w:lineRule="auto"/>
        <w:jc w:val="both"/>
        <w:rPr>
          <w:rFonts w:ascii="Arial" w:eastAsia="Arial" w:hAnsi="Arial" w:cs="Arial"/>
        </w:rPr>
      </w:pPr>
      <w:r>
        <w:rPr>
          <w:rFonts w:ascii="Arial" w:eastAsia="Arial" w:hAnsi="Arial" w:cs="Arial"/>
        </w:rPr>
        <w:t>Design, develop and maintain multiple websites and blogs related to dolls and miniatures</w:t>
      </w:r>
    </w:p>
    <w:p w:rsidR="00A77B3E" w:rsidRDefault="00B26BF7">
      <w:pPr>
        <w:numPr>
          <w:ilvl w:val="0"/>
          <w:numId w:val="5"/>
        </w:numPr>
        <w:tabs>
          <w:tab w:val="num" w:pos="720"/>
        </w:tabs>
        <w:spacing w:after="0" w:line="240" w:lineRule="auto"/>
        <w:jc w:val="both"/>
        <w:rPr>
          <w:rFonts w:ascii="Arial" w:eastAsia="Arial" w:hAnsi="Arial" w:cs="Arial"/>
          <w:sz w:val="20"/>
          <w:szCs w:val="20"/>
          <w:shd w:val="solid" w:color="FFFF00" w:fill="FFFF00"/>
        </w:rPr>
      </w:pPr>
      <w:r>
        <w:rPr>
          <w:rFonts w:ascii="Arial" w:eastAsia="Arial" w:hAnsi="Arial" w:cs="Arial"/>
          <w:sz w:val="20"/>
          <w:szCs w:val="20"/>
          <w:shd w:val="solid" w:color="FFFF00" w:fill="FFFF00"/>
        </w:rPr>
        <w:t>As a small business owner, my sole responsibility to handle all complaints about my products or service delivery in a prompt and poli</w:t>
      </w:r>
      <w:r>
        <w:rPr>
          <w:rFonts w:ascii="Arial" w:eastAsia="Arial" w:hAnsi="Arial" w:cs="Arial"/>
          <w:sz w:val="20"/>
          <w:szCs w:val="20"/>
          <w:shd w:val="solid" w:color="FFFF00" w:fill="FFFF00"/>
        </w:rPr>
        <w:t>te manner and resolve the issue to the customer’s satisfaction</w:t>
      </w:r>
      <w:r>
        <w:rPr>
          <w:rFonts w:ascii="Arial" w:eastAsia="Arial" w:hAnsi="Arial" w:cs="Arial"/>
          <w:sz w:val="20"/>
          <w:szCs w:val="20"/>
        </w:rPr>
        <w:t>.</w:t>
      </w:r>
      <w:r>
        <w:rPr>
          <w:rFonts w:ascii="Times New Roman" w:eastAsia="Times New Roman" w:hAnsi="Times New Roman" w:cs="Times New Roman"/>
          <w:sz w:val="24"/>
          <w:szCs w:val="24"/>
        </w:rPr>
        <w:t xml:space="preserve"> </w:t>
      </w:r>
    </w:p>
    <w:p w:rsidR="00A77B3E" w:rsidRDefault="00B26BF7" w:rsidP="002E47AC">
      <w:pPr>
        <w:spacing w:after="0" w:line="240" w:lineRule="auto"/>
        <w:jc w:val="center"/>
        <w:outlineLvl w:val="0"/>
        <w:rPr>
          <w:rFonts w:ascii="Arial" w:eastAsia="Arial" w:hAnsi="Arial" w:cs="Arial"/>
          <w:b/>
          <w:bCs/>
        </w:rPr>
      </w:pPr>
      <w:r>
        <w:rPr>
          <w:rFonts w:ascii="Arial" w:eastAsia="Arial" w:hAnsi="Arial" w:cs="Arial"/>
          <w:b/>
          <w:bCs/>
        </w:rPr>
        <w:t>Volunteer Work</w:t>
      </w:r>
    </w:p>
    <w:p w:rsidR="00A77B3E" w:rsidRDefault="00B26BF7" w:rsidP="002E47AC">
      <w:pPr>
        <w:spacing w:after="0" w:line="240" w:lineRule="auto"/>
        <w:outlineLvl w:val="0"/>
        <w:rPr>
          <w:rFonts w:ascii="Arial" w:eastAsia="Arial" w:hAnsi="Arial" w:cs="Arial"/>
          <w:b/>
          <w:bCs/>
        </w:rPr>
      </w:pPr>
      <w:r>
        <w:rPr>
          <w:rFonts w:ascii="Arial" w:eastAsia="Arial" w:hAnsi="Arial" w:cs="Arial"/>
          <w:b/>
          <w:bCs/>
        </w:rPr>
        <w:t xml:space="preserve">2004 </w:t>
      </w:r>
      <w:r>
        <w:rPr>
          <w:rFonts w:ascii="Arial" w:eastAsia="Arial" w:hAnsi="Arial" w:cs="Arial"/>
        </w:rPr>
        <w:t>Chugiak Children’s Services Head Start</w:t>
      </w:r>
      <w:r>
        <w:rPr>
          <w:rFonts w:ascii="Arial" w:eastAsia="Arial" w:hAnsi="Arial" w:cs="Arial"/>
          <w:b/>
          <w:bCs/>
        </w:rPr>
        <w:t xml:space="preserve"> -Classroom Aide</w:t>
      </w:r>
    </w:p>
    <w:p w:rsidR="00A77B3E" w:rsidRDefault="00B26BF7">
      <w:pPr>
        <w:spacing w:after="0" w:line="240" w:lineRule="auto"/>
        <w:rPr>
          <w:rFonts w:ascii="Arial" w:eastAsia="Arial" w:hAnsi="Arial" w:cs="Arial"/>
          <w:b/>
          <w:bCs/>
        </w:rPr>
      </w:pPr>
      <w:r>
        <w:rPr>
          <w:rFonts w:ascii="Arial" w:eastAsia="Arial" w:hAnsi="Arial" w:cs="Arial"/>
          <w:b/>
          <w:bCs/>
        </w:rPr>
        <w:t>2003</w:t>
      </w:r>
      <w:hyperlink r:id="rId16" w:history="1">
        <w:r>
          <w:rPr>
            <w:rFonts w:ascii="Arial" w:eastAsia="Arial" w:hAnsi="Arial" w:cs="Arial"/>
            <w:b/>
            <w:bCs/>
          </w:rPr>
          <w:t xml:space="preserve"> </w:t>
        </w:r>
      </w:hyperlink>
      <w:hyperlink r:id="rId17" w:history="1">
        <w:r>
          <w:rPr>
            <w:rFonts w:ascii="Arial" w:eastAsia="Arial" w:hAnsi="Arial" w:cs="Arial"/>
            <w:color w:val="1155CC"/>
            <w:u w:val="single"/>
          </w:rPr>
          <w:t>www</w:t>
        </w:r>
      </w:hyperlink>
      <w:hyperlink r:id="rId18" w:history="1">
        <w:r>
          <w:rPr>
            <w:rFonts w:ascii="Arial" w:eastAsia="Arial" w:hAnsi="Arial" w:cs="Arial"/>
            <w:color w:val="1155CC"/>
            <w:u w:val="single"/>
          </w:rPr>
          <w:t>.</w:t>
        </w:r>
      </w:hyperlink>
      <w:hyperlink r:id="rId19" w:history="1">
        <w:r>
          <w:rPr>
            <w:rFonts w:ascii="Arial" w:eastAsia="Arial" w:hAnsi="Arial" w:cs="Arial"/>
            <w:color w:val="1155CC"/>
            <w:u w:val="single"/>
          </w:rPr>
          <w:t>integrity</w:t>
        </w:r>
      </w:hyperlink>
      <w:hyperlink r:id="rId20" w:history="1">
        <w:r>
          <w:rPr>
            <w:rFonts w:ascii="Arial" w:eastAsia="Arial" w:hAnsi="Arial" w:cs="Arial"/>
            <w:color w:val="1155CC"/>
            <w:u w:val="single"/>
          </w:rPr>
          <w:t>-</w:t>
        </w:r>
      </w:hyperlink>
      <w:hyperlink r:id="rId21" w:history="1">
        <w:r>
          <w:rPr>
            <w:rFonts w:ascii="Arial" w:eastAsia="Arial" w:hAnsi="Arial" w:cs="Arial"/>
            <w:color w:val="1155CC"/>
            <w:u w:val="single"/>
          </w:rPr>
          <w:t>designs</w:t>
        </w:r>
      </w:hyperlink>
      <w:hyperlink r:id="rId22" w:history="1">
        <w:r>
          <w:rPr>
            <w:rFonts w:ascii="Arial" w:eastAsia="Arial" w:hAnsi="Arial" w:cs="Arial"/>
            <w:color w:val="1155CC"/>
            <w:u w:val="single"/>
          </w:rPr>
          <w:t>.</w:t>
        </w:r>
      </w:hyperlink>
      <w:hyperlink r:id="rId23" w:history="1">
        <w:r>
          <w:rPr>
            <w:rFonts w:ascii="Arial" w:eastAsia="Arial" w:hAnsi="Arial" w:cs="Arial"/>
            <w:color w:val="1155CC"/>
            <w:u w:val="single"/>
          </w:rPr>
          <w:t>com</w:t>
        </w:r>
      </w:hyperlink>
      <w:r>
        <w:rPr>
          <w:rFonts w:ascii="Arial" w:eastAsia="Arial" w:hAnsi="Arial" w:cs="Arial"/>
        </w:rPr>
        <w:t xml:space="preserve"> -</w:t>
      </w:r>
      <w:r>
        <w:rPr>
          <w:rFonts w:ascii="Arial" w:eastAsia="Arial" w:hAnsi="Arial" w:cs="Arial"/>
          <w:b/>
          <w:bCs/>
        </w:rPr>
        <w:t xml:space="preserve"> Web site Marketer</w:t>
      </w:r>
    </w:p>
    <w:p w:rsidR="00A77B3E" w:rsidRDefault="00B26BF7">
      <w:pPr>
        <w:spacing w:after="0" w:line="240" w:lineRule="auto"/>
        <w:rPr>
          <w:rFonts w:ascii="Arial" w:eastAsia="Arial" w:hAnsi="Arial" w:cs="Arial"/>
          <w:b/>
          <w:bCs/>
        </w:rPr>
      </w:pPr>
      <w:r>
        <w:rPr>
          <w:rFonts w:ascii="Arial" w:eastAsia="Arial" w:hAnsi="Arial" w:cs="Arial"/>
          <w:b/>
          <w:bCs/>
        </w:rPr>
        <w:t>2003</w:t>
      </w:r>
      <w:hyperlink r:id="rId24" w:history="1">
        <w:r>
          <w:rPr>
            <w:rFonts w:ascii="Arial" w:eastAsia="Arial" w:hAnsi="Arial" w:cs="Arial"/>
            <w:b/>
            <w:bCs/>
          </w:rPr>
          <w:t xml:space="preserve"> </w:t>
        </w:r>
      </w:hyperlink>
      <w:hyperlink r:id="rId25" w:history="1">
        <w:r>
          <w:rPr>
            <w:rFonts w:ascii="Arial" w:eastAsia="Arial" w:hAnsi="Arial" w:cs="Arial"/>
            <w:i/>
            <w:iCs/>
            <w:color w:val="1155CC"/>
            <w:u w:val="single"/>
          </w:rPr>
          <w:t>www</w:t>
        </w:r>
      </w:hyperlink>
      <w:hyperlink r:id="rId26" w:history="1">
        <w:r>
          <w:rPr>
            <w:rFonts w:ascii="Arial" w:eastAsia="Arial" w:hAnsi="Arial" w:cs="Arial"/>
            <w:i/>
            <w:iCs/>
            <w:color w:val="1155CC"/>
            <w:u w:val="single"/>
          </w:rPr>
          <w:t>.</w:t>
        </w:r>
      </w:hyperlink>
      <w:hyperlink r:id="rId27" w:history="1">
        <w:r>
          <w:rPr>
            <w:rFonts w:ascii="Arial" w:eastAsia="Arial" w:hAnsi="Arial" w:cs="Arial"/>
            <w:i/>
            <w:iCs/>
            <w:color w:val="1155CC"/>
            <w:u w:val="single"/>
          </w:rPr>
          <w:t>minidolllist</w:t>
        </w:r>
      </w:hyperlink>
      <w:hyperlink r:id="rId28" w:history="1">
        <w:r>
          <w:rPr>
            <w:rFonts w:ascii="Arial" w:eastAsia="Arial" w:hAnsi="Arial" w:cs="Arial"/>
            <w:i/>
            <w:iCs/>
            <w:color w:val="1155CC"/>
            <w:u w:val="single"/>
          </w:rPr>
          <w:t>.</w:t>
        </w:r>
      </w:hyperlink>
      <w:hyperlink r:id="rId29" w:history="1">
        <w:r>
          <w:rPr>
            <w:rFonts w:ascii="Arial" w:eastAsia="Arial" w:hAnsi="Arial" w:cs="Arial"/>
            <w:i/>
            <w:iCs/>
            <w:color w:val="1155CC"/>
            <w:u w:val="single"/>
          </w:rPr>
          <w:t>com</w:t>
        </w:r>
      </w:hyperlink>
      <w:r>
        <w:rPr>
          <w:rFonts w:ascii="Arial" w:eastAsia="Arial" w:hAnsi="Arial" w:cs="Arial"/>
        </w:rPr>
        <w:t xml:space="preserve"> - </w:t>
      </w:r>
      <w:r>
        <w:rPr>
          <w:rFonts w:ascii="Arial" w:eastAsia="Arial" w:hAnsi="Arial" w:cs="Arial"/>
          <w:b/>
          <w:bCs/>
        </w:rPr>
        <w:t>Graphic Designer</w:t>
      </w:r>
    </w:p>
    <w:p w:rsidR="00A77B3E" w:rsidRDefault="00B26BF7" w:rsidP="002E47AC">
      <w:pPr>
        <w:spacing w:before="240" w:after="0" w:line="240" w:lineRule="auto"/>
        <w:jc w:val="center"/>
        <w:outlineLvl w:val="0"/>
        <w:rPr>
          <w:rFonts w:ascii="Arial" w:eastAsia="Arial" w:hAnsi="Arial" w:cs="Arial"/>
          <w:b/>
          <w:bCs/>
        </w:rPr>
      </w:pPr>
      <w:r>
        <w:rPr>
          <w:rFonts w:ascii="Arial" w:eastAsia="Arial" w:hAnsi="Arial" w:cs="Arial"/>
          <w:b/>
          <w:bCs/>
        </w:rPr>
        <w:t>Education</w:t>
      </w:r>
    </w:p>
    <w:p w:rsidR="00015986" w:rsidRDefault="00015986">
      <w:pPr>
        <w:spacing w:after="0" w:line="240" w:lineRule="auto"/>
      </w:pPr>
      <w:r>
        <w:rPr>
          <w:rFonts w:ascii="Arial" w:eastAsia="Arial" w:hAnsi="Arial" w:cs="Arial"/>
        </w:rPr>
        <w:t>April 2006 to April 2009</w:t>
      </w:r>
    </w:p>
    <w:p w:rsidR="00015986" w:rsidRDefault="00015986">
      <w:pPr>
        <w:spacing w:line="240" w:lineRule="auto"/>
        <w:rPr>
          <w:rFonts w:ascii="Arial" w:eastAsia="Arial" w:hAnsi="Arial" w:cs="Arial"/>
          <w:b/>
          <w:bCs/>
        </w:rPr>
      </w:pPr>
      <w:r>
        <w:rPr>
          <w:rFonts w:ascii="Arial" w:eastAsia="Arial" w:hAnsi="Arial" w:cs="Arial"/>
          <w:b/>
          <w:bCs/>
        </w:rPr>
        <w:t>B.S. Business Management &amp; Technology</w:t>
      </w:r>
    </w:p>
    <w:p w:rsidR="00015986" w:rsidRDefault="00015986">
      <w:pPr>
        <w:spacing w:line="240" w:lineRule="auto"/>
        <w:rPr>
          <w:rFonts w:ascii="Arial" w:eastAsia="Arial" w:hAnsi="Arial" w:cs="Arial"/>
          <w:b/>
          <w:bCs/>
        </w:rPr>
      </w:pPr>
      <w:r>
        <w:rPr>
          <w:rFonts w:ascii="Arial" w:eastAsia="Arial" w:hAnsi="Arial" w:cs="Arial"/>
          <w:b/>
          <w:bCs/>
        </w:rPr>
        <w:t>B.S. Business Management Practice</w:t>
      </w:r>
    </w:p>
    <w:p w:rsidR="00015986" w:rsidRDefault="00015986">
      <w:pPr>
        <w:spacing w:line="240" w:lineRule="auto"/>
        <w:rPr>
          <w:rFonts w:ascii="Arial" w:eastAsia="Arial" w:hAnsi="Arial" w:cs="Arial"/>
          <w:b/>
          <w:bCs/>
        </w:rPr>
      </w:pPr>
      <w:r>
        <w:rPr>
          <w:rFonts w:ascii="Arial" w:eastAsia="Arial" w:hAnsi="Arial" w:cs="Arial"/>
          <w:b/>
          <w:bCs/>
        </w:rPr>
        <w:t>A.S. Business Management Practice</w:t>
      </w:r>
    </w:p>
    <w:p w:rsidR="00015986" w:rsidRDefault="00015986">
      <w:pPr>
        <w:spacing w:after="0" w:line="240" w:lineRule="auto"/>
        <w:jc w:val="right"/>
      </w:pPr>
      <w:r>
        <w:rPr>
          <w:rFonts w:ascii="Arial" w:eastAsia="Arial" w:hAnsi="Arial" w:cs="Arial"/>
          <w:b/>
          <w:bCs/>
        </w:rPr>
        <w:t>Certificate Office Applications</w:t>
      </w:r>
      <w:r>
        <w:rPr>
          <w:rFonts w:ascii="Arial" w:eastAsia="Arial" w:hAnsi="Arial" w:cs="Arial"/>
          <w:b/>
          <w:bCs/>
        </w:rPr>
        <w:tab/>
      </w:r>
      <w:r>
        <w:rPr>
          <w:rFonts w:ascii="Arial" w:eastAsia="Arial" w:hAnsi="Arial" w:cs="Arial"/>
        </w:rPr>
        <w:t xml:space="preserve">Charter College  </w:t>
      </w:r>
    </w:p>
    <w:p w:rsidR="00015986" w:rsidRDefault="00015986">
      <w:pPr>
        <w:tabs>
          <w:tab w:val="left" w:pos="5799"/>
        </w:tabs>
        <w:spacing w:after="0" w:line="240" w:lineRule="auto"/>
        <w:ind w:left="100"/>
        <w:rPr>
          <w:rFonts w:ascii="Arial" w:eastAsia="Arial" w:hAnsi="Arial" w:cs="Arial"/>
        </w:rPr>
      </w:pPr>
      <w:r>
        <w:rPr>
          <w:rFonts w:ascii="Arial" w:eastAsia="Arial" w:hAnsi="Arial" w:cs="Arial"/>
        </w:rPr>
        <w:t>Anchorage, AK</w:t>
      </w:r>
    </w:p>
    <w:p w:rsidR="00015986" w:rsidRDefault="00015986">
      <w:pPr>
        <w:spacing w:after="0" w:line="240" w:lineRule="auto"/>
      </w:pPr>
      <w:r>
        <w:rPr>
          <w:rFonts w:ascii="Arial" w:eastAsia="Arial" w:hAnsi="Arial" w:cs="Arial"/>
        </w:rPr>
        <w:t>March 2007 to March 2009</w:t>
      </w:r>
    </w:p>
    <w:p w:rsidR="00015986" w:rsidRDefault="00015986">
      <w:pPr>
        <w:spacing w:line="240" w:lineRule="auto"/>
        <w:rPr>
          <w:rFonts w:ascii="Arial" w:eastAsia="Arial" w:hAnsi="Arial" w:cs="Arial"/>
          <w:b/>
          <w:bCs/>
        </w:rPr>
      </w:pPr>
      <w:r>
        <w:rPr>
          <w:rFonts w:ascii="Arial" w:eastAsia="Arial" w:hAnsi="Arial" w:cs="Arial"/>
          <w:b/>
          <w:bCs/>
        </w:rPr>
        <w:t>Microsoft Office Specialist/Expert Excel 2003</w:t>
      </w:r>
    </w:p>
    <w:p w:rsidR="00015986" w:rsidRDefault="00015986">
      <w:pPr>
        <w:spacing w:line="240" w:lineRule="auto"/>
        <w:rPr>
          <w:rFonts w:ascii="Arial" w:eastAsia="Arial" w:hAnsi="Arial" w:cs="Arial"/>
          <w:b/>
          <w:bCs/>
        </w:rPr>
      </w:pPr>
      <w:r>
        <w:rPr>
          <w:rFonts w:ascii="Arial" w:eastAsia="Arial" w:hAnsi="Arial" w:cs="Arial"/>
          <w:b/>
          <w:bCs/>
        </w:rPr>
        <w:t>Microsoft Office Specialist/Expert Word 2003</w:t>
      </w:r>
    </w:p>
    <w:p w:rsidR="00015986" w:rsidRDefault="00015986">
      <w:pPr>
        <w:spacing w:line="240" w:lineRule="auto"/>
        <w:rPr>
          <w:rFonts w:ascii="Arial" w:eastAsia="Arial" w:hAnsi="Arial" w:cs="Arial"/>
          <w:b/>
          <w:bCs/>
        </w:rPr>
      </w:pPr>
      <w:r>
        <w:rPr>
          <w:rFonts w:ascii="Arial" w:eastAsia="Arial" w:hAnsi="Arial" w:cs="Arial"/>
          <w:b/>
          <w:bCs/>
        </w:rPr>
        <w:t>Microsoft Office Specialist Power Point 2003</w:t>
      </w:r>
    </w:p>
    <w:p w:rsidR="00015986" w:rsidRDefault="00015986">
      <w:pPr>
        <w:spacing w:after="0" w:line="240" w:lineRule="auto"/>
        <w:jc w:val="right"/>
      </w:pPr>
      <w:r>
        <w:rPr>
          <w:rFonts w:ascii="Arial" w:eastAsia="Arial" w:hAnsi="Arial" w:cs="Arial"/>
          <w:b/>
          <w:bCs/>
        </w:rPr>
        <w:t>Microsoft Office Specialist Access 2003</w:t>
      </w:r>
      <w:r>
        <w:rPr>
          <w:rFonts w:ascii="Arial" w:eastAsia="Arial" w:hAnsi="Arial" w:cs="Arial"/>
          <w:b/>
          <w:bCs/>
        </w:rPr>
        <w:tab/>
      </w:r>
      <w:r>
        <w:rPr>
          <w:rFonts w:ascii="Arial" w:eastAsia="Arial" w:hAnsi="Arial" w:cs="Arial"/>
        </w:rPr>
        <w:t>Nine Star Education &amp; Employment Services</w:t>
      </w:r>
    </w:p>
    <w:p w:rsidR="00015986" w:rsidRDefault="00015986">
      <w:pPr>
        <w:tabs>
          <w:tab w:val="left" w:pos="5799"/>
        </w:tabs>
        <w:spacing w:after="0" w:line="240" w:lineRule="auto"/>
        <w:ind w:left="100"/>
        <w:rPr>
          <w:rFonts w:ascii="Arial" w:eastAsia="Arial" w:hAnsi="Arial" w:cs="Arial"/>
        </w:rPr>
      </w:pPr>
      <w:r>
        <w:rPr>
          <w:rFonts w:ascii="Arial" w:eastAsia="Arial" w:hAnsi="Arial" w:cs="Arial"/>
        </w:rPr>
        <w:t>Anchorage, AK</w:t>
      </w:r>
    </w:p>
    <w:p w:rsidR="00015986" w:rsidRDefault="00015986">
      <w:pPr>
        <w:spacing w:after="0" w:line="240" w:lineRule="auto"/>
      </w:pPr>
      <w:r>
        <w:rPr>
          <w:rFonts w:ascii="Arial" w:eastAsia="Arial" w:hAnsi="Arial" w:cs="Arial"/>
        </w:rPr>
        <w:t>May 2003 to present</w:t>
      </w:r>
    </w:p>
    <w:p w:rsidR="00015986" w:rsidRDefault="00015986">
      <w:pPr>
        <w:spacing w:line="240" w:lineRule="auto"/>
        <w:rPr>
          <w:rFonts w:ascii="Arial" w:eastAsia="Arial" w:hAnsi="Arial" w:cs="Arial"/>
          <w:b/>
          <w:bCs/>
        </w:rPr>
      </w:pPr>
      <w:r>
        <w:rPr>
          <w:rFonts w:ascii="Arial" w:eastAsia="Arial" w:hAnsi="Arial" w:cs="Arial"/>
          <w:b/>
          <w:bCs/>
        </w:rPr>
        <w:t>Website Development &amp; Design</w:t>
      </w:r>
    </w:p>
    <w:p w:rsidR="00015986" w:rsidRDefault="00015986">
      <w:pPr>
        <w:tabs>
          <w:tab w:val="left" w:pos="5799"/>
        </w:tabs>
        <w:spacing w:after="0" w:line="240" w:lineRule="auto"/>
        <w:ind w:left="100"/>
      </w:pPr>
      <w:r>
        <w:rPr>
          <w:rFonts w:ascii="Arial" w:eastAsia="Arial" w:hAnsi="Arial" w:cs="Arial"/>
        </w:rPr>
        <w:lastRenderedPageBreak/>
        <w:t>GNC Web Creations</w:t>
      </w:r>
      <w:r>
        <w:rPr>
          <w:rFonts w:ascii="Arial" w:eastAsia="Arial" w:hAnsi="Arial" w:cs="Arial"/>
        </w:rPr>
        <w:tab/>
        <w:t>Online Self Study</w:t>
      </w:r>
    </w:p>
    <w:p w:rsidR="00A77B3E" w:rsidRDefault="00B26BF7">
      <w:pPr>
        <w:spacing w:before="240" w:after="0" w:line="240" w:lineRule="auto"/>
        <w:jc w:val="center"/>
      </w:pPr>
      <w:r>
        <w:rPr>
          <w:rFonts w:ascii="Arial" w:eastAsia="Arial" w:hAnsi="Arial" w:cs="Arial"/>
          <w:b/>
          <w:bCs/>
        </w:rPr>
        <w:t>Awards</w:t>
      </w:r>
    </w:p>
    <w:p w:rsidR="00015986" w:rsidRDefault="00015986">
      <w:pPr>
        <w:spacing w:after="0" w:line="240" w:lineRule="auto"/>
      </w:pPr>
      <w:r>
        <w:rPr>
          <w:rFonts w:ascii="Arial" w:eastAsia="Arial" w:hAnsi="Arial" w:cs="Arial"/>
          <w:b/>
          <w:bCs/>
        </w:rPr>
        <w:t>Alpha Beta Kappa Lifetime Member 2009</w:t>
      </w:r>
    </w:p>
    <w:p w:rsidR="00015986" w:rsidRDefault="00015986">
      <w:pPr>
        <w:tabs>
          <w:tab w:val="left" w:pos="8289"/>
        </w:tabs>
        <w:spacing w:after="0" w:line="240" w:lineRule="auto"/>
        <w:ind w:left="80"/>
      </w:pPr>
      <w:r>
        <w:rPr>
          <w:rFonts w:ascii="Arial" w:eastAsia="Arial" w:hAnsi="Arial" w:cs="Arial"/>
        </w:rPr>
        <w:t>Charter College</w:t>
      </w:r>
      <w:r>
        <w:rPr>
          <w:rFonts w:ascii="Arial" w:eastAsia="Arial" w:hAnsi="Arial" w:cs="Arial"/>
        </w:rPr>
        <w:tab/>
        <w:t>Anchorage, AK</w:t>
      </w:r>
    </w:p>
    <w:p w:rsidR="00015986" w:rsidRDefault="00015986">
      <w:pPr>
        <w:spacing w:after="0" w:line="240" w:lineRule="auto"/>
      </w:pPr>
      <w:r>
        <w:rPr>
          <w:rFonts w:ascii="Arial" w:eastAsia="Arial" w:hAnsi="Arial" w:cs="Arial"/>
          <w:b/>
          <w:bCs/>
        </w:rPr>
        <w:t>Dean’s List  June 2006 to April 2009</w:t>
      </w:r>
    </w:p>
    <w:p w:rsidR="00015986" w:rsidRDefault="00015986">
      <w:pPr>
        <w:tabs>
          <w:tab w:val="left" w:pos="8289"/>
        </w:tabs>
        <w:spacing w:after="0" w:line="240" w:lineRule="auto"/>
        <w:ind w:left="80"/>
      </w:pPr>
      <w:r>
        <w:rPr>
          <w:rFonts w:ascii="Arial" w:eastAsia="Arial" w:hAnsi="Arial" w:cs="Arial"/>
        </w:rPr>
        <w:t>Charter College</w:t>
      </w:r>
      <w:r>
        <w:rPr>
          <w:rFonts w:ascii="Arial" w:eastAsia="Arial" w:hAnsi="Arial" w:cs="Arial"/>
        </w:rPr>
        <w:tab/>
        <w:t>Anchorage,  AK</w:t>
      </w:r>
    </w:p>
    <w:p w:rsidR="00015986" w:rsidRDefault="00015986">
      <w:pPr>
        <w:spacing w:after="0" w:line="240" w:lineRule="auto"/>
      </w:pPr>
      <w:r>
        <w:rPr>
          <w:rFonts w:ascii="Arial" w:eastAsia="Arial" w:hAnsi="Arial" w:cs="Arial"/>
          <w:b/>
          <w:bCs/>
        </w:rPr>
        <w:t>May 1997 Alpha Gamma Sigma Honors Society</w:t>
      </w:r>
    </w:p>
    <w:p w:rsidR="00015986" w:rsidRDefault="00015986">
      <w:pPr>
        <w:tabs>
          <w:tab w:val="left" w:pos="8289"/>
        </w:tabs>
        <w:spacing w:after="0" w:line="240" w:lineRule="auto"/>
        <w:ind w:left="80"/>
      </w:pPr>
      <w:r>
        <w:rPr>
          <w:rFonts w:ascii="Arial" w:eastAsia="Arial" w:hAnsi="Arial" w:cs="Arial"/>
        </w:rPr>
        <w:t>Solano Community College</w:t>
      </w:r>
      <w:r>
        <w:rPr>
          <w:rFonts w:ascii="Arial" w:eastAsia="Arial" w:hAnsi="Arial" w:cs="Arial"/>
        </w:rPr>
        <w:tab/>
        <w:t>Suisun, CA</w:t>
      </w:r>
    </w:p>
    <w:p w:rsidR="00A77B3E" w:rsidRDefault="00B26BF7">
      <w:pPr>
        <w:spacing w:before="240" w:after="0" w:line="240" w:lineRule="auto"/>
        <w:jc w:val="center"/>
      </w:pPr>
      <w:r>
        <w:rPr>
          <w:rFonts w:ascii="Arial" w:eastAsia="Arial" w:hAnsi="Arial" w:cs="Arial"/>
          <w:b/>
          <w:bCs/>
        </w:rPr>
        <w:t>Professional Qualifications</w:t>
      </w:r>
    </w:p>
    <w:p w:rsidR="00015986" w:rsidRDefault="00015986">
      <w:pPr>
        <w:spacing w:after="0" w:line="240" w:lineRule="auto"/>
      </w:pPr>
      <w:r>
        <w:rPr>
          <w:rFonts w:ascii="Arial" w:eastAsia="Arial" w:hAnsi="Arial" w:cs="Arial"/>
          <w:b/>
          <w:bCs/>
        </w:rPr>
        <w:t>Microsoft Word 2002</w:t>
      </w:r>
      <w:r>
        <w:rPr>
          <w:rFonts w:ascii="Arial" w:eastAsia="Arial" w:hAnsi="Arial" w:cs="Arial"/>
        </w:rPr>
        <w:t xml:space="preserve"> November 2006</w:t>
      </w:r>
    </w:p>
    <w:p w:rsidR="00015986" w:rsidRDefault="00015986">
      <w:pPr>
        <w:spacing w:after="0" w:line="240" w:lineRule="auto"/>
        <w:jc w:val="right"/>
      </w:pPr>
      <w:r>
        <w:rPr>
          <w:rFonts w:ascii="Arial" w:eastAsia="Arial" w:hAnsi="Arial" w:cs="Arial"/>
          <w:b/>
          <w:bCs/>
        </w:rPr>
        <w:t>Microsoft Power Point 2002</w:t>
      </w:r>
      <w:r>
        <w:rPr>
          <w:rFonts w:ascii="Arial" w:eastAsia="Arial" w:hAnsi="Arial" w:cs="Arial"/>
        </w:rPr>
        <w:t xml:space="preserve"> November 2006</w:t>
      </w:r>
      <w:r>
        <w:rPr>
          <w:rFonts w:ascii="Arial" w:eastAsia="Arial" w:hAnsi="Arial" w:cs="Arial"/>
          <w:b/>
          <w:bCs/>
        </w:rPr>
        <w:tab/>
        <w:t>Microsoft Access 2002</w:t>
      </w:r>
      <w:r>
        <w:rPr>
          <w:rFonts w:ascii="Arial" w:eastAsia="Arial" w:hAnsi="Arial" w:cs="Arial"/>
        </w:rPr>
        <w:t xml:space="preserve"> November 2006</w:t>
      </w:r>
    </w:p>
    <w:p w:rsidR="00015986" w:rsidRDefault="00015986">
      <w:pPr>
        <w:tabs>
          <w:tab w:val="left" w:pos="5270"/>
        </w:tabs>
        <w:spacing w:after="0" w:line="240" w:lineRule="auto"/>
        <w:ind w:left="20"/>
        <w:rPr>
          <w:rFonts w:ascii="Arial" w:eastAsia="Arial" w:hAnsi="Arial" w:cs="Arial"/>
        </w:rPr>
      </w:pPr>
      <w:r>
        <w:rPr>
          <w:rFonts w:ascii="Arial" w:eastAsia="Arial" w:hAnsi="Arial" w:cs="Arial"/>
        </w:rPr>
        <w:t>National Computer Science Academy, Dallas, TX</w:t>
      </w:r>
    </w:p>
    <w:p w:rsidR="00A77B3E" w:rsidRDefault="00B26BF7">
      <w:pPr>
        <w:spacing w:before="240" w:after="0" w:line="240" w:lineRule="auto"/>
        <w:jc w:val="center"/>
      </w:pPr>
      <w:r>
        <w:rPr>
          <w:rFonts w:ascii="Arial" w:eastAsia="Arial" w:hAnsi="Arial" w:cs="Arial"/>
          <w:b/>
          <w:bCs/>
        </w:rPr>
        <w:t>Professional Organizations &amp; Seminar-Workshops</w:t>
      </w:r>
    </w:p>
    <w:p w:rsidR="00015986" w:rsidRDefault="00015986">
      <w:pPr>
        <w:tabs>
          <w:tab w:val="left" w:pos="7673"/>
        </w:tabs>
        <w:spacing w:after="0" w:line="240" w:lineRule="auto"/>
        <w:ind w:left="80"/>
      </w:pPr>
      <w:r>
        <w:rPr>
          <w:rFonts w:ascii="Arial" w:eastAsia="Arial" w:hAnsi="Arial" w:cs="Arial"/>
          <w:b/>
          <w:bCs/>
        </w:rPr>
        <w:t>Association of Information Technology Professionals</w:t>
      </w:r>
      <w:r>
        <w:tab/>
      </w:r>
      <w:r>
        <w:rPr>
          <w:rFonts w:ascii="Arial" w:eastAsia="Arial" w:hAnsi="Arial" w:cs="Arial"/>
        </w:rPr>
        <w:t>2006-2009</w:t>
      </w:r>
    </w:p>
    <w:p w:rsidR="00015986" w:rsidRDefault="00015986">
      <w:pPr>
        <w:tabs>
          <w:tab w:val="left" w:pos="7673"/>
        </w:tabs>
        <w:spacing w:after="0" w:line="240" w:lineRule="auto"/>
        <w:ind w:left="80"/>
      </w:pPr>
      <w:r>
        <w:rPr>
          <w:rFonts w:ascii="Arial" w:eastAsia="Arial" w:hAnsi="Arial" w:cs="Arial"/>
          <w:b/>
          <w:bCs/>
        </w:rPr>
        <w:t xml:space="preserve">Balancing Life &amp;  Work </w:t>
      </w:r>
      <w:r>
        <w:rPr>
          <w:rFonts w:ascii="Arial" w:eastAsia="Arial" w:hAnsi="Arial" w:cs="Arial"/>
        </w:rPr>
        <w:t>John Parker</w:t>
      </w:r>
      <w:r>
        <w:tab/>
      </w:r>
      <w:r>
        <w:rPr>
          <w:rFonts w:ascii="Arial" w:eastAsia="Arial" w:hAnsi="Arial" w:cs="Arial"/>
        </w:rPr>
        <w:t>Anchorage, AK August 2007</w:t>
      </w:r>
    </w:p>
    <w:p w:rsidR="00015986" w:rsidRDefault="00015986">
      <w:pPr>
        <w:tabs>
          <w:tab w:val="left" w:pos="7673"/>
        </w:tabs>
        <w:spacing w:after="0" w:line="240" w:lineRule="auto"/>
        <w:ind w:left="80"/>
      </w:pPr>
      <w:r>
        <w:rPr>
          <w:rFonts w:ascii="Arial" w:eastAsia="Arial" w:hAnsi="Arial" w:cs="Arial"/>
          <w:b/>
          <w:bCs/>
        </w:rPr>
        <w:t xml:space="preserve">Novel Install Fest </w:t>
      </w:r>
      <w:r>
        <w:rPr>
          <w:rFonts w:ascii="Arial" w:eastAsia="Arial" w:hAnsi="Arial" w:cs="Arial"/>
        </w:rPr>
        <w:t>IT Expo</w:t>
      </w:r>
      <w:r>
        <w:tab/>
      </w:r>
      <w:r>
        <w:rPr>
          <w:rFonts w:ascii="Arial" w:eastAsia="Arial" w:hAnsi="Arial" w:cs="Arial"/>
        </w:rPr>
        <w:t>Anchorage, AK October 2006</w:t>
      </w:r>
    </w:p>
    <w:p w:rsidR="00015986" w:rsidRDefault="00015986">
      <w:pPr>
        <w:tabs>
          <w:tab w:val="left" w:pos="7673"/>
        </w:tabs>
        <w:spacing w:after="0" w:line="240" w:lineRule="auto"/>
        <w:ind w:left="80"/>
      </w:pPr>
      <w:r>
        <w:rPr>
          <w:rFonts w:ascii="Arial" w:eastAsia="Arial" w:hAnsi="Arial" w:cs="Arial"/>
          <w:b/>
          <w:bCs/>
        </w:rPr>
        <w:t>AmeriCorps Conference National Association for Community Volunteerism</w:t>
      </w:r>
      <w:r>
        <w:tab/>
      </w:r>
      <w:r>
        <w:rPr>
          <w:rFonts w:ascii="Arial" w:eastAsia="Arial" w:hAnsi="Arial" w:cs="Arial"/>
        </w:rPr>
        <w:t>Anchorage, AK April 2006  &amp; 2007</w:t>
      </w:r>
    </w:p>
    <w:p w:rsidR="00A77B3E" w:rsidRDefault="00B26BF7">
      <w:pPr>
        <w:spacing w:before="240" w:after="0" w:line="240" w:lineRule="auto"/>
        <w:jc w:val="center"/>
      </w:pPr>
      <w:r>
        <w:rPr>
          <w:rFonts w:ascii="Arial" w:eastAsia="Arial" w:hAnsi="Arial" w:cs="Arial"/>
          <w:b/>
          <w:bCs/>
        </w:rPr>
        <w:t>Web Site &amp; Blog Development</w:t>
      </w:r>
    </w:p>
    <w:p w:rsidR="00015986" w:rsidRDefault="00015986">
      <w:pPr>
        <w:tabs>
          <w:tab w:val="left" w:pos="3228"/>
          <w:tab w:val="left" w:pos="7200"/>
        </w:tabs>
        <w:spacing w:after="0" w:line="240" w:lineRule="auto"/>
        <w:ind w:left="100"/>
      </w:pPr>
      <w:hyperlink r:id="rId30" w:history="1">
        <w:r>
          <w:rPr>
            <w:rFonts w:ascii="Arial" w:eastAsia="Arial" w:hAnsi="Arial" w:cs="Arial"/>
            <w:color w:val="1155CC"/>
            <w:u w:val="single"/>
          </w:rPr>
          <w:t>www</w:t>
        </w:r>
      </w:hyperlink>
      <w:hyperlink r:id="rId31" w:history="1">
        <w:r>
          <w:rPr>
            <w:rFonts w:ascii="Arial" w:eastAsia="Arial" w:hAnsi="Arial" w:cs="Arial"/>
            <w:color w:val="1155CC"/>
            <w:u w:val="single"/>
          </w:rPr>
          <w:t>.</w:t>
        </w:r>
      </w:hyperlink>
      <w:hyperlink r:id="rId32" w:history="1">
        <w:r>
          <w:rPr>
            <w:rFonts w:ascii="Arial" w:eastAsia="Arial" w:hAnsi="Arial" w:cs="Arial"/>
            <w:color w:val="1155CC"/>
            <w:u w:val="single"/>
          </w:rPr>
          <w:t>suestinycostumes</w:t>
        </w:r>
      </w:hyperlink>
      <w:hyperlink r:id="rId33" w:history="1">
        <w:r>
          <w:rPr>
            <w:rFonts w:ascii="Arial" w:eastAsia="Arial" w:hAnsi="Arial" w:cs="Arial"/>
            <w:color w:val="1155CC"/>
            <w:u w:val="single"/>
          </w:rPr>
          <w:t>.</w:t>
        </w:r>
      </w:hyperlink>
      <w:hyperlink r:id="rId34" w:history="1">
        <w:r>
          <w:rPr>
            <w:rFonts w:ascii="Arial" w:eastAsia="Arial" w:hAnsi="Arial" w:cs="Arial"/>
            <w:color w:val="1155CC"/>
            <w:u w:val="single"/>
          </w:rPr>
          <w:t>com</w:t>
        </w:r>
      </w:hyperlink>
      <w:r>
        <w:tab/>
      </w:r>
      <w:r>
        <w:tab/>
      </w:r>
      <w:r>
        <w:rPr>
          <w:rFonts w:ascii="Arial" w:eastAsia="Arial" w:hAnsi="Arial" w:cs="Arial"/>
        </w:rPr>
        <w:t>Owner</w:t>
      </w:r>
    </w:p>
    <w:p w:rsidR="00015986" w:rsidRDefault="00015986">
      <w:pPr>
        <w:spacing w:after="0" w:line="240" w:lineRule="auto"/>
        <w:jc w:val="center"/>
      </w:pPr>
      <w:hyperlink r:id="rId35" w:history="1">
        <w:r>
          <w:rPr>
            <w:rFonts w:ascii="Arial" w:eastAsia="Arial" w:hAnsi="Arial" w:cs="Arial"/>
            <w:color w:val="1155CC"/>
            <w:u w:val="single"/>
          </w:rPr>
          <w:t>Portfolio</w:t>
        </w:r>
      </w:hyperlink>
      <w:hyperlink r:id="rId36" w:history="1">
        <w:r>
          <w:rPr>
            <w:rFonts w:ascii="Arial" w:eastAsia="Arial" w:hAnsi="Arial" w:cs="Arial"/>
            <w:color w:val="1155CC"/>
            <w:u w:val="single"/>
          </w:rPr>
          <w:t xml:space="preserve"> </w:t>
        </w:r>
      </w:hyperlink>
      <w:hyperlink r:id="rId37" w:history="1">
        <w:r>
          <w:rPr>
            <w:rFonts w:ascii="Arial" w:eastAsia="Arial" w:hAnsi="Arial" w:cs="Arial"/>
            <w:color w:val="1155CC"/>
            <w:u w:val="single"/>
          </w:rPr>
          <w:t>Blog</w:t>
        </w:r>
      </w:hyperlink>
    </w:p>
    <w:p w:rsidR="00015986" w:rsidRDefault="00015986">
      <w:pPr>
        <w:spacing w:after="0" w:line="240" w:lineRule="auto"/>
        <w:jc w:val="center"/>
      </w:pPr>
      <w:r>
        <w:rPr>
          <w:rFonts w:ascii="Arial" w:eastAsia="Arial" w:hAnsi="Arial" w:cs="Arial"/>
        </w:rPr>
        <w:t>http://blog.sue-a-darby.com</w:t>
      </w:r>
      <w:r>
        <w:rPr>
          <w:rFonts w:ascii="Arial" w:eastAsia="Arial" w:hAnsi="Arial" w:cs="Arial"/>
        </w:rPr>
        <w:tab/>
      </w:r>
      <w:hyperlink r:id="rId38" w:history="1">
        <w:r>
          <w:rPr>
            <w:rFonts w:ascii="Arial" w:eastAsia="Arial" w:hAnsi="Arial" w:cs="Arial"/>
            <w:color w:val="1155CC"/>
            <w:u w:val="single"/>
          </w:rPr>
          <w:t>Sue</w:t>
        </w:r>
      </w:hyperlink>
      <w:hyperlink r:id="rId39" w:history="1">
        <w:r>
          <w:rPr>
            <w:rFonts w:ascii="Arial" w:eastAsia="Arial" w:hAnsi="Arial" w:cs="Arial"/>
            <w:color w:val="1155CC"/>
            <w:u w:val="single"/>
          </w:rPr>
          <w:t>’</w:t>
        </w:r>
      </w:hyperlink>
      <w:hyperlink r:id="rId40" w:history="1">
        <w:r>
          <w:rPr>
            <w:rFonts w:ascii="Arial" w:eastAsia="Arial" w:hAnsi="Arial" w:cs="Arial"/>
            <w:color w:val="1155CC"/>
            <w:u w:val="single"/>
          </w:rPr>
          <w:t>s</w:t>
        </w:r>
      </w:hyperlink>
      <w:hyperlink r:id="rId41" w:history="1">
        <w:r>
          <w:rPr>
            <w:rFonts w:ascii="Arial" w:eastAsia="Arial" w:hAnsi="Arial" w:cs="Arial"/>
            <w:color w:val="1155CC"/>
            <w:u w:val="single"/>
          </w:rPr>
          <w:t xml:space="preserve"> </w:t>
        </w:r>
      </w:hyperlink>
      <w:hyperlink r:id="rId42" w:history="1">
        <w:r>
          <w:rPr>
            <w:rFonts w:ascii="Arial" w:eastAsia="Arial" w:hAnsi="Arial" w:cs="Arial"/>
            <w:color w:val="1155CC"/>
            <w:u w:val="single"/>
          </w:rPr>
          <w:t>Tiny</w:t>
        </w:r>
      </w:hyperlink>
      <w:hyperlink r:id="rId43" w:history="1">
        <w:r>
          <w:rPr>
            <w:rFonts w:ascii="Arial" w:eastAsia="Arial" w:hAnsi="Arial" w:cs="Arial"/>
            <w:color w:val="1155CC"/>
            <w:u w:val="single"/>
          </w:rPr>
          <w:t xml:space="preserve"> </w:t>
        </w:r>
      </w:hyperlink>
      <w:hyperlink r:id="rId44" w:history="1">
        <w:r>
          <w:rPr>
            <w:rFonts w:ascii="Arial" w:eastAsia="Arial" w:hAnsi="Arial" w:cs="Arial"/>
            <w:color w:val="1155CC"/>
            <w:u w:val="single"/>
          </w:rPr>
          <w:t>Costumes</w:t>
        </w:r>
      </w:hyperlink>
      <w:hyperlink r:id="rId45" w:history="1">
        <w:r>
          <w:rPr>
            <w:rFonts w:ascii="Arial" w:eastAsia="Arial" w:hAnsi="Arial" w:cs="Arial"/>
            <w:color w:val="1155CC"/>
            <w:u w:val="single"/>
          </w:rPr>
          <w:t xml:space="preserve"> </w:t>
        </w:r>
      </w:hyperlink>
      <w:hyperlink r:id="rId46" w:history="1">
        <w:r>
          <w:rPr>
            <w:rFonts w:ascii="Arial" w:eastAsia="Arial" w:hAnsi="Arial" w:cs="Arial"/>
            <w:color w:val="1155CC"/>
            <w:u w:val="single"/>
          </w:rPr>
          <w:t>Blog</w:t>
        </w:r>
      </w:hyperlink>
    </w:p>
    <w:p w:rsidR="00015986" w:rsidRDefault="00015986">
      <w:pPr>
        <w:spacing w:after="0" w:line="240" w:lineRule="auto"/>
        <w:jc w:val="center"/>
      </w:pPr>
      <w:r>
        <w:rPr>
          <w:rFonts w:ascii="Arial" w:eastAsia="Arial" w:hAnsi="Arial" w:cs="Arial"/>
        </w:rPr>
        <w:t>http://weblog.suestinycostumes.com</w:t>
      </w:r>
      <w:r>
        <w:rPr>
          <w:rFonts w:ascii="Arial" w:eastAsia="Arial" w:hAnsi="Arial" w:cs="Arial"/>
        </w:rPr>
        <w:tab/>
      </w:r>
      <w:hyperlink r:id="rId47" w:history="1">
        <w:r>
          <w:rPr>
            <w:rFonts w:ascii="Arial" w:eastAsia="Arial" w:hAnsi="Arial" w:cs="Arial"/>
            <w:color w:val="1155CC"/>
            <w:u w:val="single"/>
          </w:rPr>
          <w:t>Sue</w:t>
        </w:r>
      </w:hyperlink>
      <w:hyperlink r:id="rId48" w:history="1">
        <w:r>
          <w:rPr>
            <w:rFonts w:ascii="Arial" w:eastAsia="Arial" w:hAnsi="Arial" w:cs="Arial"/>
            <w:color w:val="1155CC"/>
            <w:u w:val="single"/>
          </w:rPr>
          <w:t>’</w:t>
        </w:r>
      </w:hyperlink>
      <w:hyperlink r:id="rId49" w:history="1">
        <w:r>
          <w:rPr>
            <w:rFonts w:ascii="Arial" w:eastAsia="Arial" w:hAnsi="Arial" w:cs="Arial"/>
            <w:color w:val="1155CC"/>
            <w:u w:val="single"/>
          </w:rPr>
          <w:t>s</w:t>
        </w:r>
      </w:hyperlink>
      <w:hyperlink r:id="rId50" w:history="1">
        <w:r>
          <w:rPr>
            <w:rFonts w:ascii="Arial" w:eastAsia="Arial" w:hAnsi="Arial" w:cs="Arial"/>
            <w:color w:val="1155CC"/>
            <w:u w:val="single"/>
          </w:rPr>
          <w:t xml:space="preserve"> </w:t>
        </w:r>
      </w:hyperlink>
      <w:hyperlink r:id="rId51" w:history="1">
        <w:r>
          <w:rPr>
            <w:rFonts w:ascii="Arial" w:eastAsia="Arial" w:hAnsi="Arial" w:cs="Arial"/>
            <w:color w:val="1155CC"/>
            <w:u w:val="single"/>
          </w:rPr>
          <w:t>Tiny</w:t>
        </w:r>
      </w:hyperlink>
      <w:hyperlink r:id="rId52" w:history="1">
        <w:r>
          <w:rPr>
            <w:rFonts w:ascii="Arial" w:eastAsia="Arial" w:hAnsi="Arial" w:cs="Arial"/>
            <w:color w:val="1155CC"/>
            <w:u w:val="single"/>
          </w:rPr>
          <w:t xml:space="preserve"> </w:t>
        </w:r>
      </w:hyperlink>
      <w:hyperlink r:id="rId53" w:history="1">
        <w:r>
          <w:rPr>
            <w:rFonts w:ascii="Arial" w:eastAsia="Arial" w:hAnsi="Arial" w:cs="Arial"/>
            <w:color w:val="1155CC"/>
            <w:u w:val="single"/>
          </w:rPr>
          <w:t>Costumes</w:t>
        </w:r>
      </w:hyperlink>
      <w:hyperlink r:id="rId54" w:history="1">
        <w:r>
          <w:rPr>
            <w:rFonts w:ascii="Arial" w:eastAsia="Arial" w:hAnsi="Arial" w:cs="Arial"/>
            <w:color w:val="1155CC"/>
            <w:u w:val="single"/>
          </w:rPr>
          <w:t xml:space="preserve"> </w:t>
        </w:r>
      </w:hyperlink>
      <w:hyperlink r:id="rId55" w:history="1">
        <w:r>
          <w:rPr>
            <w:rFonts w:ascii="Arial" w:eastAsia="Arial" w:hAnsi="Arial" w:cs="Arial"/>
            <w:color w:val="1155CC"/>
            <w:u w:val="single"/>
          </w:rPr>
          <w:t>Tutorials</w:t>
        </w:r>
      </w:hyperlink>
      <w:hyperlink r:id="rId56" w:history="1">
        <w:r>
          <w:rPr>
            <w:rFonts w:ascii="Arial" w:eastAsia="Arial" w:hAnsi="Arial" w:cs="Arial"/>
            <w:color w:val="1155CC"/>
            <w:u w:val="single"/>
          </w:rPr>
          <w:t xml:space="preserve"> </w:t>
        </w:r>
      </w:hyperlink>
      <w:hyperlink r:id="rId57" w:history="1">
        <w:r>
          <w:rPr>
            <w:rFonts w:ascii="Arial" w:eastAsia="Arial" w:hAnsi="Arial" w:cs="Arial"/>
            <w:color w:val="1155CC"/>
            <w:u w:val="single"/>
          </w:rPr>
          <w:t>Blog</w:t>
        </w:r>
      </w:hyperlink>
    </w:p>
    <w:p w:rsidR="00015986" w:rsidRDefault="00015986">
      <w:pPr>
        <w:tabs>
          <w:tab w:val="left" w:pos="3228"/>
          <w:tab w:val="left" w:pos="7180"/>
        </w:tabs>
        <w:spacing w:after="0" w:line="240" w:lineRule="auto"/>
        <w:ind w:left="100"/>
        <w:rPr>
          <w:rFonts w:ascii="Arial" w:eastAsia="Arial" w:hAnsi="Arial" w:cs="Arial"/>
        </w:rPr>
      </w:pPr>
      <w:r>
        <w:rPr>
          <w:rFonts w:ascii="Arial" w:eastAsia="Arial" w:hAnsi="Arial" w:cs="Arial"/>
        </w:rPr>
        <w:t>http://blog.suestinycostumes.com</w:t>
      </w:r>
    </w:p>
    <w:p w:rsidR="00A77B3E" w:rsidRDefault="00B26BF7">
      <w:pPr>
        <w:spacing w:line="240" w:lineRule="auto"/>
      </w:pPr>
    </w:p>
    <w:sectPr w:rsidR="00A77B3E">
      <w:footerReference w:type="default" r:id="rId5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BF7" w:rsidRDefault="00B26BF7">
      <w:pPr>
        <w:spacing w:after="0" w:line="240" w:lineRule="auto"/>
      </w:pPr>
      <w:r>
        <w:separator/>
      </w:r>
    </w:p>
  </w:endnote>
  <w:endnote w:type="continuationSeparator" w:id="0">
    <w:p w:rsidR="00B26BF7" w:rsidRDefault="00B26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26BF7">
    <w:pPr>
      <w:spacing w:after="0" w:line="240" w:lineRule="auto"/>
      <w:jc w:val="right"/>
    </w:pPr>
    <w:r>
      <w:t xml:space="preserve">Page </w:t>
    </w:r>
    <w:r>
      <w:fldChar w:fldCharType="begin"/>
    </w:r>
    <w:r>
      <w:instrText>PAGE</w:instrText>
    </w:r>
    <w:r>
      <w:fldChar w:fldCharType="separate"/>
    </w:r>
    <w:r w:rsidR="00015986">
      <w:rPr>
        <w:noProof/>
      </w:rPr>
      <w:t>3</w:t>
    </w:r>
    <w:r>
      <w:fldChar w:fldCharType="end"/>
    </w:r>
    <w:r>
      <w:t xml:space="preserve"> of </w:t>
    </w:r>
    <w:r>
      <w:fldChar w:fldCharType="begin"/>
    </w:r>
    <w:r>
      <w:instrText>NUMPAGES</w:instrText>
    </w:r>
    <w:r>
      <w:fldChar w:fldCharType="separate"/>
    </w:r>
    <w:r w:rsidR="00015986">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BF7" w:rsidRDefault="00B26BF7">
      <w:pPr>
        <w:spacing w:after="0" w:line="240" w:lineRule="auto"/>
      </w:pPr>
      <w:r>
        <w:separator/>
      </w:r>
    </w:p>
  </w:footnote>
  <w:footnote w:type="continuationSeparator" w:id="0">
    <w:p w:rsidR="00B26BF7" w:rsidRDefault="00B26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noPunctuationKerning/>
  <w:characterSpacingControl w:val="doNotCompress"/>
  <w:footnotePr>
    <w:footnote w:id="-1"/>
    <w:footnote w:id="0"/>
  </w:footnotePr>
  <w:endnotePr>
    <w:endnote w:id="-1"/>
    <w:endnote w:id="0"/>
  </w:endnotePr>
  <w:compat/>
  <w:rsids>
    <w:rsidRoot w:val="00A77B3E"/>
    <w:rsid w:val="00015986"/>
    <w:rsid w:val="002E47AC"/>
    <w:rsid w:val="00B26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line="240" w:lineRule="auto"/>
      <w:outlineLvl w:val="0"/>
    </w:p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DocumentMap">
    <w:name w:val="Document Map"/>
    <w:basedOn w:val="Normal"/>
    <w:link w:val="DocumentMapChar"/>
    <w:rsid w:val="002E47AC"/>
    <w:rPr>
      <w:rFonts w:ascii="Tahoma" w:hAnsi="Tahoma" w:cs="Tahoma"/>
      <w:sz w:val="16"/>
      <w:szCs w:val="16"/>
    </w:rPr>
  </w:style>
  <w:style w:type="character" w:customStyle="1" w:styleId="DocumentMapChar">
    <w:name w:val="Document Map Char"/>
    <w:basedOn w:val="DefaultParagraphFont"/>
    <w:link w:val="DocumentMap"/>
    <w:rsid w:val="002E47AC"/>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sue-a-darby.com/" TargetMode="External"/><Relationship Id="rId18" Type="http://schemas.openxmlformats.org/officeDocument/2006/relationships/hyperlink" Target="http://www.integrity-designs.com/" TargetMode="External"/><Relationship Id="rId26" Type="http://schemas.openxmlformats.org/officeDocument/2006/relationships/hyperlink" Target="http://www.minidolllist.com/" TargetMode="External"/><Relationship Id="rId39" Type="http://schemas.openxmlformats.org/officeDocument/2006/relationships/hyperlink" Target="http://weblog.suestinycostumes.com/" TargetMode="External"/><Relationship Id="rId21" Type="http://schemas.openxmlformats.org/officeDocument/2006/relationships/hyperlink" Target="http://www.integrity-designs.com/" TargetMode="External"/><Relationship Id="rId34" Type="http://schemas.openxmlformats.org/officeDocument/2006/relationships/hyperlink" Target="http://www.suestinycostumes.com/" TargetMode="External"/><Relationship Id="rId42" Type="http://schemas.openxmlformats.org/officeDocument/2006/relationships/hyperlink" Target="http://weblog.suestinycostumes.com/" TargetMode="External"/><Relationship Id="rId47" Type="http://schemas.openxmlformats.org/officeDocument/2006/relationships/hyperlink" Target="http://blog.suestinycostumes.com/" TargetMode="External"/><Relationship Id="rId50" Type="http://schemas.openxmlformats.org/officeDocument/2006/relationships/hyperlink" Target="http://blog.suestinycostumes.com/" TargetMode="External"/><Relationship Id="rId55" Type="http://schemas.openxmlformats.org/officeDocument/2006/relationships/hyperlink" Target="http://blog.suestinycostumes.com/" TargetMode="External"/><Relationship Id="rId7" Type="http://schemas.openxmlformats.org/officeDocument/2006/relationships/hyperlink" Target="http://www.sue-a-darby.com/" TargetMode="External"/><Relationship Id="rId12" Type="http://schemas.openxmlformats.org/officeDocument/2006/relationships/hyperlink" Target="http://www.sue-a-darby.com/" TargetMode="External"/><Relationship Id="rId17" Type="http://schemas.openxmlformats.org/officeDocument/2006/relationships/hyperlink" Target="http://www.integrity-designs.com/" TargetMode="External"/><Relationship Id="rId25" Type="http://schemas.openxmlformats.org/officeDocument/2006/relationships/hyperlink" Target="http://www.minidolllist.com/" TargetMode="External"/><Relationship Id="rId33" Type="http://schemas.openxmlformats.org/officeDocument/2006/relationships/hyperlink" Target="http://www.suestinycostumes.com/" TargetMode="External"/><Relationship Id="rId38" Type="http://schemas.openxmlformats.org/officeDocument/2006/relationships/hyperlink" Target="http://weblog.suestinycostumes.com/" TargetMode="External"/><Relationship Id="rId46" Type="http://schemas.openxmlformats.org/officeDocument/2006/relationships/hyperlink" Target="http://weblog.suestinycostumes.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tegrity-designs.com/" TargetMode="External"/><Relationship Id="rId20" Type="http://schemas.openxmlformats.org/officeDocument/2006/relationships/hyperlink" Target="http://www.integrity-designs.com/" TargetMode="External"/><Relationship Id="rId29" Type="http://schemas.openxmlformats.org/officeDocument/2006/relationships/hyperlink" Target="http://www.minidolllist.com/" TargetMode="External"/><Relationship Id="rId41" Type="http://schemas.openxmlformats.org/officeDocument/2006/relationships/hyperlink" Target="http://weblog.suestinycostumes.com/" TargetMode="External"/><Relationship Id="rId54" Type="http://schemas.openxmlformats.org/officeDocument/2006/relationships/hyperlink" Target="http://blog.suestinycostum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 TargetMode="External"/><Relationship Id="rId24" Type="http://schemas.openxmlformats.org/officeDocument/2006/relationships/hyperlink" Target="http://www.minidolllist.com/" TargetMode="External"/><Relationship Id="rId32" Type="http://schemas.openxmlformats.org/officeDocument/2006/relationships/hyperlink" Target="http://www.suestinycostumes.com/" TargetMode="External"/><Relationship Id="rId37" Type="http://schemas.openxmlformats.org/officeDocument/2006/relationships/hyperlink" Target="http://blog.sue-a-darby.com/" TargetMode="External"/><Relationship Id="rId40" Type="http://schemas.openxmlformats.org/officeDocument/2006/relationships/hyperlink" Target="http://weblog.suestinycostumes.com/" TargetMode="External"/><Relationship Id="rId45" Type="http://schemas.openxmlformats.org/officeDocument/2006/relationships/hyperlink" Target="http://weblog.suestinycostumes.com/" TargetMode="External"/><Relationship Id="rId53" Type="http://schemas.openxmlformats.org/officeDocument/2006/relationships/hyperlink" Target="http://blog.suestinycostumes.com/"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ue-a-darby.com/" TargetMode="External"/><Relationship Id="rId23" Type="http://schemas.openxmlformats.org/officeDocument/2006/relationships/hyperlink" Target="http://www.integrity-designs.com/" TargetMode="External"/><Relationship Id="rId28" Type="http://schemas.openxmlformats.org/officeDocument/2006/relationships/hyperlink" Target="http://www.minidolllist.com/" TargetMode="External"/><Relationship Id="rId36" Type="http://schemas.openxmlformats.org/officeDocument/2006/relationships/hyperlink" Target="http://blog.sue-a-darby.com/" TargetMode="External"/><Relationship Id="rId49" Type="http://schemas.openxmlformats.org/officeDocument/2006/relationships/hyperlink" Target="http://blog.suestinycostumes.com/" TargetMode="External"/><Relationship Id="rId57" Type="http://schemas.openxmlformats.org/officeDocument/2006/relationships/hyperlink" Target="http://blog.suestinycostumes.com/" TargetMode="External"/><Relationship Id="rId10" Type="http://schemas.openxmlformats.org/officeDocument/2006/relationships/hyperlink" Target="http://www.sue-a-darby.com/" TargetMode="External"/><Relationship Id="rId19" Type="http://schemas.openxmlformats.org/officeDocument/2006/relationships/hyperlink" Target="http://www.integrity-designs.com/" TargetMode="External"/><Relationship Id="rId31" Type="http://schemas.openxmlformats.org/officeDocument/2006/relationships/hyperlink" Target="http://www.suestinycostumes.com/" TargetMode="External"/><Relationship Id="rId44" Type="http://schemas.openxmlformats.org/officeDocument/2006/relationships/hyperlink" Target="http://weblog.suestinycostumes.com/" TargetMode="External"/><Relationship Id="rId52" Type="http://schemas.openxmlformats.org/officeDocument/2006/relationships/hyperlink" Target="http://blog.suestinycostumes.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ue-a-darby.com/" TargetMode="External"/><Relationship Id="rId14" Type="http://schemas.openxmlformats.org/officeDocument/2006/relationships/hyperlink" Target="http://www.sue-a-darby.com/" TargetMode="External"/><Relationship Id="rId22" Type="http://schemas.openxmlformats.org/officeDocument/2006/relationships/hyperlink" Target="http://www.integrity-designs.com/" TargetMode="External"/><Relationship Id="rId27" Type="http://schemas.openxmlformats.org/officeDocument/2006/relationships/hyperlink" Target="http://www.minidolllist.com/" TargetMode="External"/><Relationship Id="rId30" Type="http://schemas.openxmlformats.org/officeDocument/2006/relationships/hyperlink" Target="http://www.suestinycostumes.com/" TargetMode="External"/><Relationship Id="rId35" Type="http://schemas.openxmlformats.org/officeDocument/2006/relationships/hyperlink" Target="http://blog.sue-a-darby.com/" TargetMode="External"/><Relationship Id="rId43" Type="http://schemas.openxmlformats.org/officeDocument/2006/relationships/hyperlink" Target="http://weblog.suestinycostumes.com/" TargetMode="External"/><Relationship Id="rId48" Type="http://schemas.openxmlformats.org/officeDocument/2006/relationships/hyperlink" Target="http://blog.suestinycostumes.com/" TargetMode="External"/><Relationship Id="rId56" Type="http://schemas.openxmlformats.org/officeDocument/2006/relationships/hyperlink" Target="http://blog.suestinycostumes.com/" TargetMode="External"/><Relationship Id="rId8" Type="http://schemas.openxmlformats.org/officeDocument/2006/relationships/hyperlink" Target="http://www.sue-a-darby.com/" TargetMode="External"/><Relationship Id="rId51" Type="http://schemas.openxmlformats.org/officeDocument/2006/relationships/hyperlink" Target="http://blog.suestinycostume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cp:lastModifiedBy>Sue Darby</cp:lastModifiedBy>
  <cp:revision>3</cp:revision>
  <cp:lastPrinted>1601-01-01T00:00:00Z</cp:lastPrinted>
  <dcterms:created xsi:type="dcterms:W3CDTF">2012-11-07T15:05:00Z</dcterms:created>
  <dcterms:modified xsi:type="dcterms:W3CDTF">2012-11-07T15:06:00Z</dcterms:modified>
</cp:coreProperties>
</file>
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8"/>
          <w:szCs w:val="28"/>
        </w:rPr>
        <w:jc w:val="center"/>
        <w:spacing w:before="72"/>
        <w:ind w:left="6026" w:right="568"/>
      </w:pPr>
      <w:r>
        <w:pict>
          <v:shape style="position:absolute;margin-left:67.5458pt;margin-top:35.3349pt;width:93.8193pt;height:31.1653pt;mso-position-horizontal-relative:page;mso-position-vertical-relative:page;z-index:-60;rotation:332" type="#_x0000_t136" fillcolor="#0000FF" stroked="f">
            <o:extrusion v:ext="view" autorotationcenter="t"/>
            <v:textpath style="font-family:&amp;quot;Times New Roman&amp;quot;;font-size:30pt;v-text-kern:t;mso-text-shadow:auto;font-weight:bold" string="Darby"/>
            <w10:wrap type="none"/>
          </v:shape>
        </w:pict>
      </w:r>
      <w:r>
        <w:pict>
          <v:shape style="position:absolute;margin-left:6.02549pt;margin-top:84.0239pt;width:17.9253pt;height:30.2169pt;mso-position-horizontal-relative:page;mso-position-vertical-relative:page;z-index:-61;rotation:332" type="#_x0000_t136" fillcolor="#0000FF" stroked="f">
            <o:extrusion v:ext="view" autorotationcenter="t"/>
            <v:textpath style="font-family:&amp;quot;Times New Roman&amp;quot;;font-size:30pt;v-text-kern:t;mso-text-shadow:auto;font-weight:bold" string="S"/>
            <w10:wrap type="none"/>
          </v:shape>
        </w:pict>
      </w:r>
      <w:r>
        <w:pict>
          <v:group style="position:absolute;margin-left:182.032pt;margin-top:640.056pt;width:261.082pt;height:143.533pt;mso-position-horizontal-relative:page;mso-position-vertical-relative:page;z-index:-62" coordorigin="3641,12801" coordsize="5222,2871">
            <v:shape style="position:absolute;left:3641;top:12801;width:5222;height:2871" coordorigin="3641,12801" coordsize="5222,2871" path="m3641,12801l8862,12801,8862,15672,3641,15672,3641,12801xe" filled="t" fillcolor="#000000" stroked="f">
              <v:path arrowok="t"/>
              <v:fill/>
            </v:shape>
            <v:shape type="#_x0000_t75" style="position:absolute;left:3641;top:12801;width:5222;height:2871">
              <v:imagedata o:title="" r:id="rId4"/>
            </v:shape>
            <w10:wrap type="none"/>
          </v:group>
        </w:pict>
      </w:r>
      <w:r>
        <w:pict>
          <v:group style="position:absolute;margin-left:13.935pt;margin-top:640.056pt;width:163.318pt;height:143.533pt;mso-position-horizontal-relative:page;mso-position-vertical-relative:page;z-index:-63" coordorigin="279,12801" coordsize="3266,2871">
            <v:shape style="position:absolute;left:279;top:12801;width:3266;height:2871" coordorigin="279,12801" coordsize="3266,2871" path="m279,12801l3545,12801,3545,15672,279,15672,279,12801xe" filled="t" fillcolor="#000000" stroked="f">
              <v:path arrowok="t"/>
              <v:fill/>
            </v:shape>
            <v:shape type="#_x0000_t75" style="position:absolute;left:279;top:12801;width:3266;height:2871">
              <v:imagedata o:title="" r:id="rId5"/>
            </v:shape>
            <w10:wrap type="none"/>
          </v:group>
        </w:pict>
      </w:r>
      <w:r>
        <w:pict>
          <v:group style="position:absolute;margin-left:459.853pt;margin-top:643.645pt;width:131.761pt;height:143.533pt;mso-position-horizontal-relative:page;mso-position-vertical-relative:page;z-index:-64" coordorigin="9197,12873" coordsize="2635,2871">
            <v:shape style="position:absolute;left:9197;top:12873;width:2635;height:2871" coordorigin="9197,12873" coordsize="2635,2871" path="m9197,12873l11832,12873,11832,15744,9197,15744,9197,12873xe" filled="t" fillcolor="#000000" stroked="f">
              <v:path arrowok="t"/>
              <v:fill/>
            </v:shape>
            <v:shape type="#_x0000_t75" style="position:absolute;left:9197;top:12873;width:2635;height:2871">
              <v:imagedata o:title="" r:id="rId6"/>
            </v:shape>
            <w10:wrap type="none"/>
          </v:group>
        </w:pict>
      </w:r>
      <w:r>
        <w:pict>
          <v:group style="position:absolute;margin-left:353.246pt;margin-top:24.0669pt;width:211.37pt;height:57.5669pt;mso-position-horizontal-relative:page;mso-position-vertical-relative:page;z-index:-65" coordorigin="7065,481" coordsize="4227,1151">
            <v:shape style="position:absolute;left:7065;top:481;width:4227;height:1151" coordorigin="7065,481" coordsize="4227,1151" path="m7065,481l11292,481,11292,1633,7065,1633,7065,48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612pt;height:623.887pt;mso-position-horizontal-relative:page;mso-position-vertical-relative:page;z-index:-66" coordorigin="0,0" coordsize="12240,12478">
            <v:shape style="position:absolute;left:0;top:0;width:3504;height:2516" coordorigin="0,0" coordsize="3504,2516" path="m0,1663l3036,0,3504,853,467,2516,0,1663xe" filled="t" fillcolor="#000000" stroked="f">
              <v:path arrowok="t"/>
              <v:fill/>
            </v:shape>
            <v:shape style="position:absolute;left:3504;top:427;width:3249;height:1147" coordorigin="3504,427" coordsize="3249,1147" path="m3504,427l6752,427,6752,1573,3504,1573,3504,427xe" filled="t" fillcolor="#000000" stroked="f">
              <v:path arrowok="t"/>
              <v:fill/>
            </v:shape>
            <v:shape style="position:absolute;left:437;top:1789;width:11485;height:1147" coordorigin="437,1789" coordsize="11485,1147" path="m437,1789l11922,1789,11922,2936,437,2936,437,1789xe" filled="t" fillcolor="#000000" stroked="f">
              <v:path arrowok="t"/>
              <v:fill/>
            </v:shape>
            <v:shape style="position:absolute;left:4809;top:3812;width:96;height:804" coordorigin="4809,3812" coordsize="96,804" path="m4809,3812l4905,3812,4905,4617,4809,4617,4809,3812xe" filled="t" fillcolor="#000000" stroked="f">
              <v:path arrowok="t"/>
              <v:fill/>
            </v:shape>
            <v:shape style="position:absolute;left:347;top:2936;width:4462;height:4661" coordorigin="347,2936" coordsize="4462,4661" path="m347,2936l4809,2936,4809,7597,347,7597,347,2936xe" filled="t" fillcolor="#000000" stroked="f">
              <v:path arrowok="t"/>
              <v:fill/>
            </v:shape>
            <v:shape style="position:absolute;left:11833;top:3848;width:407;height:804" coordorigin="11833,3848" coordsize="407,804" path="m12240,3848l11833,3848,11833,4652,12240,4652,12240,3848xe" filled="t" fillcolor="#000000" stroked="f">
              <v:path arrowok="t"/>
              <v:fill/>
            </v:shape>
            <v:shape style="position:absolute;left:4905;top:2936;width:6927;height:4552" coordorigin="4905,2936" coordsize="6927,4552" path="m4905,2936l11833,2936,11833,7488,4905,7488,4905,2936xe" filled="t" fillcolor="#000000" stroked="f">
              <v:path arrowok="t"/>
              <v:fill/>
            </v:shape>
            <v:shape style="position:absolute;left:407;top:7608;width:11395;height:1223" coordorigin="407,7608" coordsize="11395,1223" path="m407,7608l11802,7608,11802,8831,407,8831,407,7608xe" filled="t" fillcolor="#000000" stroked="f">
              <v:path arrowok="t"/>
              <v:fill/>
            </v:shape>
            <v:shape style="position:absolute;left:437;top:10039;width:9134;height:2439" coordorigin="437,10039" coordsize="9134,2439" path="m437,10039l9571,10039,9571,12478,437,12478,437,10039xe" filled="t" fillcolor="#000000" stroked="f">
              <v:path arrowok="t"/>
              <v:fill/>
            </v:shape>
            <v:shape style="position:absolute;left:437;top:8711;width:9217;height:1329" coordorigin="437,8711" coordsize="9217,1329" path="m437,8711l9655,8711,9655,10039,437,10039,437,871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612pt;height:792pt;mso-position-horizontal-relative:page;mso-position-vertical-relative:page;z-index:-67" coordorigin="0,0" coordsize="12240,15840">
            <v:shape style="position:absolute;left:0;top:0;width:12240;height:15840" coordorigin="0,0" coordsize="12240,15840" path="m12240,0l0,0,0,15840,12240,15840,12240,0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21.8642pt;margin-top:63.9458pt;width:574.252pt;height:82.8495pt;mso-position-horizontal-relative:page;mso-position-vertical-relative:page;z-index:-68" filled="f" stroked="f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3" w:lineRule="exact" w:line="180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60"/>
                      <w:szCs w:val="60"/>
                    </w:rPr>
                    <w:jc w:val="left"/>
                    <w:ind w:left="145"/>
                  </w:pPr>
                  <w:r>
                    <w:rPr>
                      <w:rFonts w:cs="Times New Roman" w:hAnsi="Times New Roman" w:eastAsia="Times New Roman" w:ascii="Times New Roman"/>
                      <w:b/>
                      <w:color w:val="0000FF"/>
                      <w:spacing w:val="0"/>
                      <w:w w:val="123"/>
                      <w:sz w:val="60"/>
                      <w:szCs w:val="60"/>
                    </w:rPr>
                    <w:t>ue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60"/>
                      <w:szCs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000099"/>
          <w:sz w:val="28"/>
          <w:szCs w:val="28"/>
        </w:rPr>
      </w:r>
      <w:hyperlink r:id="rId7">
        <w:r>
          <w:rPr>
            <w:rFonts w:cs="Arial" w:hAnsi="Arial" w:eastAsia="Arial" w:ascii="Arial"/>
            <w:color w:val="000099"/>
            <w:sz w:val="28"/>
            <w:szCs w:val="28"/>
            <w:u w:val="single" w:color="000099"/>
          </w:rPr>
          <w:t> </w:t>
        </w:r>
        <w:r>
          <w:rPr>
            <w:rFonts w:cs="Arial" w:hAnsi="Arial" w:eastAsia="Arial" w:ascii="Arial"/>
            <w:color w:val="000099"/>
            <w:sz w:val="28"/>
            <w:szCs w:val="28"/>
            <w:u w:val="single" w:color="000099"/>
          </w:rPr>
        </w:r>
        <w:r>
          <w:rPr>
            <w:rFonts w:cs="Arial" w:hAnsi="Arial" w:eastAsia="Arial" w:ascii="Arial"/>
            <w:color w:val="000099"/>
            <w:sz w:val="28"/>
            <w:szCs w:val="28"/>
            <w:u w:val="single" w:color="000099"/>
          </w:rPr>
          <w:t>www.sue-a-darby.com</w:t>
        </w:r>
      </w:hyperlink>
      <w:r>
        <w:rPr>
          <w:rFonts w:cs="Arial" w:hAnsi="Arial" w:eastAsia="Arial" w:ascii="Arial"/>
          <w:color w:val="000099"/>
          <w:sz w:val="28"/>
          <w:szCs w:val="28"/>
          <w:u w:val="single" w:color="000099"/>
        </w:rPr>
      </w:r>
      <w:r>
        <w:rPr>
          <w:rFonts w:cs="Arial" w:hAnsi="Arial" w:eastAsia="Arial" w:ascii="Arial"/>
          <w:color w:val="000099"/>
          <w:spacing w:val="-1"/>
          <w:sz w:val="28"/>
          <w:szCs w:val="28"/>
          <w:u w:val="single" w:color="000099"/>
        </w:rPr>
        <w:t> </w:t>
      </w:r>
      <w:r>
        <w:rPr>
          <w:rFonts w:cs="Arial" w:hAnsi="Arial" w:eastAsia="Arial" w:ascii="Arial"/>
          <w:color w:val="000099"/>
          <w:spacing w:val="-1"/>
          <w:sz w:val="28"/>
          <w:szCs w:val="28"/>
        </w:rPr>
      </w:r>
      <w:r>
        <w:rPr>
          <w:rFonts w:cs="Arial" w:hAnsi="Arial" w:eastAsia="Arial" w:ascii="Arial"/>
          <w:color w:val="000000"/>
          <w:spacing w:val="0"/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8"/>
        <w:ind w:left="5536" w:right="78"/>
      </w:pPr>
      <w:r>
        <w:rPr>
          <w:rFonts w:cs="Arial" w:hAnsi="Arial" w:eastAsia="Arial" w:ascii="Arial"/>
          <w:color w:val="000099"/>
          <w:sz w:val="28"/>
          <w:szCs w:val="28"/>
        </w:rPr>
      </w:r>
      <w:hyperlink r:id="rId8">
        <w:r>
          <w:rPr>
            <w:rFonts w:cs="Arial" w:hAnsi="Arial" w:eastAsia="Arial" w:ascii="Arial"/>
            <w:color w:val="000099"/>
            <w:sz w:val="28"/>
            <w:szCs w:val="28"/>
            <w:u w:val="single" w:color="000099"/>
          </w:rPr>
          <w:t> </w:t>
        </w:r>
        <w:r>
          <w:rPr>
            <w:rFonts w:cs="Arial" w:hAnsi="Arial" w:eastAsia="Arial" w:ascii="Arial"/>
            <w:color w:val="000099"/>
            <w:sz w:val="28"/>
            <w:szCs w:val="28"/>
            <w:u w:val="single" w:color="000099"/>
          </w:rPr>
        </w:r>
        <w:r>
          <w:rPr>
            <w:rFonts w:cs="Arial" w:hAnsi="Arial" w:eastAsia="Arial" w:ascii="Arial"/>
            <w:color w:val="000099"/>
            <w:sz w:val="28"/>
            <w:szCs w:val="28"/>
            <w:u w:val="single" w:color="000099"/>
          </w:rPr>
          <w:t>www.linkedin.com/in/suedarby</w:t>
        </w:r>
      </w:hyperlink>
      <w:r>
        <w:rPr>
          <w:rFonts w:cs="Arial" w:hAnsi="Arial" w:eastAsia="Arial" w:ascii="Arial"/>
          <w:color w:val="000099"/>
          <w:sz w:val="28"/>
          <w:szCs w:val="28"/>
          <w:u w:val="single" w:color="000099"/>
        </w:rPr>
      </w:r>
      <w:r>
        <w:rPr>
          <w:rFonts w:cs="Arial" w:hAnsi="Arial" w:eastAsia="Arial" w:ascii="Arial"/>
          <w:color w:val="000099"/>
          <w:sz w:val="28"/>
          <w:szCs w:val="28"/>
          <w:u w:val="single" w:color="000099"/>
        </w:rPr>
        <w:t> </w:t>
      </w:r>
      <w:r>
        <w:rPr>
          <w:rFonts w:cs="Arial" w:hAnsi="Arial" w:eastAsia="Arial" w:ascii="Arial"/>
          <w:color w:val="000099"/>
          <w:sz w:val="28"/>
          <w:szCs w:val="28"/>
        </w:rPr>
      </w:r>
      <w:r>
        <w:rPr>
          <w:rFonts w:cs="Arial" w:hAnsi="Arial" w:eastAsia="Arial" w:ascii="Arial"/>
          <w:color w:val="000000"/>
          <w:sz w:val="28"/>
          <w:szCs w:val="28"/>
        </w:rPr>
      </w:r>
    </w:p>
    <w:sectPr>
      <w:type w:val="continuous"/>
      <w:pgSz w:w="12240" w:h="15840"/>
      <w:pgMar w:top="880" w:bottom="280" w:left="1720" w:right="10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http://www.linkedin.com/in/suedarby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